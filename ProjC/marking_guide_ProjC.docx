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B80E" w14:textId="77777777" w:rsidR="002921F3" w:rsidRPr="003D0723" w:rsidRDefault="002921F3">
      <w:pPr>
        <w:spacing w:before="9" w:line="100" w:lineRule="exact"/>
        <w:rPr>
          <w:sz w:val="11"/>
          <w:szCs w:val="11"/>
          <w:lang w:val="en-AU" w:eastAsia="zh-CN"/>
        </w:rPr>
      </w:pPr>
    </w:p>
    <w:p w14:paraId="6991D483" w14:textId="6FB89340" w:rsidR="002921F3" w:rsidRPr="004A62E5" w:rsidRDefault="00E36062">
      <w:pPr>
        <w:ind w:left="100"/>
        <w:rPr>
          <w:b/>
          <w:sz w:val="28"/>
          <w:szCs w:val="28"/>
        </w:rPr>
      </w:pPr>
      <w:r w:rsidRPr="004A62E5">
        <w:rPr>
          <w:b/>
          <w:sz w:val="28"/>
          <w:szCs w:val="28"/>
        </w:rPr>
        <w:t xml:space="preserve">COMP90041 </w:t>
      </w:r>
      <w:proofErr w:type="spellStart"/>
      <w:r w:rsidRPr="004A62E5">
        <w:rPr>
          <w:b/>
          <w:sz w:val="28"/>
          <w:szCs w:val="28"/>
        </w:rPr>
        <w:t>Proj</w:t>
      </w:r>
      <w:r w:rsidR="00FC5A04">
        <w:rPr>
          <w:b/>
          <w:sz w:val="28"/>
          <w:szCs w:val="28"/>
        </w:rPr>
        <w:t>C</w:t>
      </w:r>
      <w:proofErr w:type="spellEnd"/>
      <w:r w:rsidRPr="004A62E5">
        <w:rPr>
          <w:b/>
          <w:sz w:val="28"/>
          <w:szCs w:val="28"/>
        </w:rPr>
        <w:t xml:space="preserve"> Feedback: XX_USERNAME_XX</w:t>
      </w:r>
    </w:p>
    <w:p w14:paraId="1A92A74B" w14:textId="77777777" w:rsidR="002921F3" w:rsidRDefault="002921F3">
      <w:pPr>
        <w:spacing w:before="5" w:line="160" w:lineRule="exact"/>
        <w:rPr>
          <w:sz w:val="17"/>
          <w:szCs w:val="17"/>
        </w:rPr>
      </w:pPr>
    </w:p>
    <w:p w14:paraId="0728ABD6" w14:textId="77777777" w:rsidR="002921F3" w:rsidRDefault="002921F3">
      <w:pPr>
        <w:spacing w:line="200" w:lineRule="exact"/>
      </w:pPr>
    </w:p>
    <w:p w14:paraId="2E546BCC" w14:textId="77777777" w:rsidR="002921F3" w:rsidRPr="00883C90" w:rsidRDefault="00E36062" w:rsidP="00883C90">
      <w:pPr>
        <w:spacing w:before="86"/>
        <w:rPr>
          <w:b/>
          <w:sz w:val="24"/>
          <w:szCs w:val="24"/>
        </w:rPr>
      </w:pPr>
      <w:r w:rsidRPr="00883C90">
        <w:rPr>
          <w:b/>
          <w:sz w:val="24"/>
          <w:szCs w:val="24"/>
        </w:rPr>
        <w:t>Program Presentation</w:t>
      </w:r>
    </w:p>
    <w:p w14:paraId="77B84FBE" w14:textId="77777777" w:rsidR="002921F3" w:rsidRDefault="002921F3">
      <w:pPr>
        <w:spacing w:before="9" w:line="160" w:lineRule="exact"/>
        <w:rPr>
          <w:sz w:val="16"/>
          <w:szCs w:val="16"/>
        </w:rPr>
      </w:pPr>
    </w:p>
    <w:p w14:paraId="74D815AB" w14:textId="77777777" w:rsidR="002921F3" w:rsidRDefault="002921F3">
      <w:pPr>
        <w:spacing w:line="200" w:lineRule="exact"/>
      </w:pPr>
    </w:p>
    <w:p w14:paraId="20C445D2" w14:textId="77777777" w:rsidR="002921F3" w:rsidRDefault="00E36062">
      <w:pPr>
        <w:spacing w:line="287" w:lineRule="auto"/>
        <w:ind w:left="100" w:right="452"/>
        <w:rPr>
          <w:sz w:val="24"/>
          <w:szCs w:val="24"/>
        </w:rPr>
      </w:pPr>
      <w:r>
        <w:rPr>
          <w:sz w:val="24"/>
          <w:szCs w:val="24"/>
        </w:rPr>
        <w:t>Including: layout and style, readability, adherence to coding expectations, general care and appearance.</w:t>
      </w:r>
    </w:p>
    <w:p w14:paraId="24B75724" w14:textId="30E4850F" w:rsidR="002921F3" w:rsidRDefault="00E36062">
      <w:pPr>
        <w:spacing w:before="2" w:line="287" w:lineRule="auto"/>
        <w:ind w:left="100" w:right="120"/>
        <w:rPr>
          <w:sz w:val="24"/>
          <w:szCs w:val="24"/>
        </w:rPr>
      </w:pPr>
      <w:r>
        <w:rPr>
          <w:sz w:val="24"/>
          <w:szCs w:val="24"/>
        </w:rPr>
        <w:t>The full marks for this section of marking are as follows, depending on up to which stage you have completed.</w:t>
      </w:r>
    </w:p>
    <w:p w14:paraId="49D161AC" w14:textId="0A0F272F" w:rsidR="00A201FE" w:rsidRDefault="00A201FE">
      <w:pPr>
        <w:spacing w:before="2" w:line="287" w:lineRule="auto"/>
        <w:ind w:left="100" w:right="120"/>
        <w:rPr>
          <w:sz w:val="24"/>
          <w:szCs w:val="24"/>
        </w:rPr>
      </w:pPr>
    </w:p>
    <w:p w14:paraId="025EE176" w14:textId="00B603D5" w:rsidR="00A201FE" w:rsidRDefault="00A201FE" w:rsidP="00A201FE">
      <w:pPr>
        <w:pStyle w:val="ListParagraph"/>
        <w:numPr>
          <w:ilvl w:val="0"/>
          <w:numId w:val="3"/>
        </w:numPr>
        <w:spacing w:before="2" w:line="287" w:lineRule="auto"/>
        <w:ind w:right="120"/>
        <w:rPr>
          <w:sz w:val="24"/>
          <w:szCs w:val="24"/>
        </w:rPr>
      </w:pPr>
      <w:r w:rsidRPr="00A201FE">
        <w:rPr>
          <w:sz w:val="24"/>
          <w:szCs w:val="24"/>
        </w:rPr>
        <w:t>System Initialization and Exit, +0.5.</w:t>
      </w:r>
    </w:p>
    <w:p w14:paraId="05459421" w14:textId="67249B16" w:rsidR="00A201FE" w:rsidRDefault="00A201FE" w:rsidP="00FC5A04">
      <w:pPr>
        <w:pStyle w:val="ListParagraph"/>
        <w:numPr>
          <w:ilvl w:val="0"/>
          <w:numId w:val="3"/>
        </w:numPr>
        <w:spacing w:before="2" w:line="287" w:lineRule="auto"/>
        <w:ind w:right="120"/>
        <w:rPr>
          <w:sz w:val="24"/>
          <w:szCs w:val="24"/>
        </w:rPr>
      </w:pPr>
      <w:r>
        <w:rPr>
          <w:sz w:val="24"/>
          <w:szCs w:val="24"/>
        </w:rPr>
        <w:t>Player Modi</w:t>
      </w:r>
      <w:r>
        <w:rPr>
          <w:rFonts w:ascii="Calibri" w:eastAsia="Calibri" w:hAnsi="Calibri" w:cs="Calibri"/>
          <w:sz w:val="24"/>
          <w:szCs w:val="24"/>
        </w:rPr>
        <w:t>ﬁ</w:t>
      </w:r>
      <w:r>
        <w:rPr>
          <w:sz w:val="24"/>
          <w:szCs w:val="24"/>
        </w:rPr>
        <w:t>cation, +</w:t>
      </w:r>
      <w:r w:rsidR="00FC5A04">
        <w:rPr>
          <w:sz w:val="24"/>
          <w:szCs w:val="24"/>
        </w:rPr>
        <w:t>0.5</w:t>
      </w:r>
      <w:r>
        <w:rPr>
          <w:sz w:val="24"/>
          <w:szCs w:val="24"/>
        </w:rPr>
        <w:t>.</w:t>
      </w:r>
    </w:p>
    <w:p w14:paraId="11AAE468" w14:textId="1FE7489B" w:rsidR="00A201FE" w:rsidRPr="00A201FE" w:rsidRDefault="00A201FE" w:rsidP="00883C90">
      <w:pPr>
        <w:pStyle w:val="ListParagraph"/>
        <w:numPr>
          <w:ilvl w:val="0"/>
          <w:numId w:val="3"/>
        </w:numPr>
        <w:spacing w:before="2" w:line="287" w:lineRule="auto"/>
        <w:ind w:right="120"/>
        <w:rPr>
          <w:sz w:val="24"/>
          <w:szCs w:val="24"/>
        </w:rPr>
      </w:pPr>
      <w:r w:rsidRPr="00A201FE">
        <w:rPr>
          <w:sz w:val="24"/>
          <w:szCs w:val="24"/>
        </w:rPr>
        <w:t>Player</w:t>
      </w:r>
      <w:r w:rsidR="00883C90">
        <w:rPr>
          <w:sz w:val="24"/>
          <w:szCs w:val="24"/>
        </w:rPr>
        <w:t xml:space="preserve"> </w:t>
      </w:r>
      <w:r w:rsidRPr="00A201FE">
        <w:rPr>
          <w:sz w:val="24"/>
          <w:szCs w:val="24"/>
        </w:rPr>
        <w:t>Ranking, +</w:t>
      </w:r>
      <w:r w:rsidR="00FC5A04">
        <w:rPr>
          <w:sz w:val="24"/>
          <w:szCs w:val="24"/>
        </w:rPr>
        <w:t>0.5</w:t>
      </w:r>
      <w:r w:rsidRPr="00A201FE">
        <w:rPr>
          <w:sz w:val="24"/>
          <w:szCs w:val="24"/>
        </w:rPr>
        <w:t>.</w:t>
      </w:r>
    </w:p>
    <w:p w14:paraId="7453237E" w14:textId="77777777" w:rsidR="00883C90" w:rsidRDefault="00883C90" w:rsidP="00883C90">
      <w:pPr>
        <w:rPr>
          <w:sz w:val="25"/>
          <w:szCs w:val="25"/>
        </w:rPr>
      </w:pPr>
    </w:p>
    <w:p w14:paraId="09732587" w14:textId="5758C0CC" w:rsidR="002921F3" w:rsidRPr="00883C90" w:rsidRDefault="00E36062">
      <w:pPr>
        <w:ind w:left="100"/>
        <w:rPr>
          <w:i/>
          <w:sz w:val="25"/>
          <w:szCs w:val="25"/>
        </w:rPr>
      </w:pPr>
      <w:r w:rsidRPr="00883C90">
        <w:rPr>
          <w:i/>
          <w:sz w:val="25"/>
          <w:szCs w:val="25"/>
        </w:rPr>
        <w:t>Deductions</w:t>
      </w:r>
    </w:p>
    <w:p w14:paraId="21736DC2" w14:textId="77777777" w:rsidR="002921F3" w:rsidRDefault="002921F3">
      <w:pPr>
        <w:spacing w:before="14" w:line="280" w:lineRule="exact"/>
        <w:rPr>
          <w:sz w:val="28"/>
          <w:szCs w:val="28"/>
        </w:rPr>
      </w:pPr>
    </w:p>
    <w:p w14:paraId="64466A6A" w14:textId="77777777" w:rsidR="002921F3" w:rsidRDefault="00E36062">
      <w:pPr>
        <w:ind w:left="100"/>
        <w:rPr>
          <w:sz w:val="24"/>
          <w:szCs w:val="24"/>
        </w:rPr>
      </w:pPr>
      <w:r>
        <w:rPr>
          <w:sz w:val="24"/>
          <w:szCs w:val="24"/>
        </w:rPr>
        <w:t>Some subset of the following lines will be selected by the marker. Deduct 0.5 marks for any</w:t>
      </w:r>
    </w:p>
    <w:p w14:paraId="1B54D4BB" w14:textId="53D67784" w:rsidR="00A201FE" w:rsidRDefault="00E36062" w:rsidP="00883C90">
      <w:pPr>
        <w:spacing w:before="54"/>
        <w:ind w:left="100"/>
        <w:rPr>
          <w:sz w:val="24"/>
          <w:szCs w:val="24"/>
        </w:rPr>
      </w:pPr>
      <w:r>
        <w:rPr>
          <w:sz w:val="24"/>
          <w:szCs w:val="24"/>
        </w:rPr>
        <w:t>two types errors listed below.</w:t>
      </w:r>
      <w:r w:rsidR="004A62E5">
        <w:rPr>
          <w:sz w:val="24"/>
          <w:szCs w:val="24"/>
        </w:rPr>
        <w:t xml:space="preserve"> </w:t>
      </w:r>
      <w:r w:rsidR="004A62E5" w:rsidRPr="00A201FE">
        <w:rPr>
          <w:sz w:val="24"/>
          <w:szCs w:val="24"/>
        </w:rPr>
        <w:t>(point out where the mistake happens if there is deduction)</w:t>
      </w:r>
    </w:p>
    <w:p w14:paraId="2FAB3D3B" w14:textId="77777777" w:rsidR="00883C90" w:rsidRDefault="00883C90" w:rsidP="00883C90">
      <w:pPr>
        <w:spacing w:before="54"/>
        <w:ind w:left="100"/>
        <w:rPr>
          <w:sz w:val="24"/>
          <w:szCs w:val="24"/>
        </w:rPr>
      </w:pPr>
    </w:p>
    <w:p w14:paraId="6CB055FF" w14:textId="4EED2B25" w:rsidR="00A201FE" w:rsidRPr="00883C90" w:rsidRDefault="00A201FE" w:rsidP="00A201FE">
      <w:pPr>
        <w:pStyle w:val="ListParagraph"/>
        <w:numPr>
          <w:ilvl w:val="0"/>
          <w:numId w:val="6"/>
        </w:numPr>
        <w:spacing w:before="54"/>
        <w:rPr>
          <w:sz w:val="24"/>
          <w:szCs w:val="24"/>
        </w:rPr>
      </w:pPr>
      <w:r w:rsidRPr="00A201FE">
        <w:rPr>
          <w:sz w:val="24"/>
          <w:szCs w:val="24"/>
        </w:rPr>
        <w:t>Constants not in upper case;</w:t>
      </w:r>
      <w:r w:rsidR="004A62E5">
        <w:rPr>
          <w:sz w:val="24"/>
          <w:szCs w:val="24"/>
        </w:rPr>
        <w:t xml:space="preserve"> </w:t>
      </w:r>
    </w:p>
    <w:p w14:paraId="5F8A3FBF" w14:textId="19FD0857" w:rsidR="00A201FE" w:rsidRPr="00A201FE" w:rsidRDefault="00A201FE" w:rsidP="00A201FE">
      <w:pPr>
        <w:pStyle w:val="ListParagraph"/>
        <w:numPr>
          <w:ilvl w:val="0"/>
          <w:numId w:val="6"/>
        </w:numPr>
        <w:spacing w:before="54"/>
        <w:rPr>
          <w:sz w:val="24"/>
          <w:szCs w:val="24"/>
        </w:rPr>
      </w:pPr>
      <w:r w:rsidRPr="00A201FE">
        <w:rPr>
          <w:sz w:val="24"/>
          <w:szCs w:val="24"/>
        </w:rPr>
        <w:t>bad choices for method names;</w:t>
      </w:r>
    </w:p>
    <w:p w14:paraId="2245819E" w14:textId="1B35B904" w:rsidR="00A201FE" w:rsidRDefault="00A201FE" w:rsidP="00A201FE">
      <w:pPr>
        <w:pStyle w:val="ListParagraph"/>
        <w:numPr>
          <w:ilvl w:val="0"/>
          <w:numId w:val="6"/>
        </w:numPr>
        <w:spacing w:before="54"/>
        <w:rPr>
          <w:sz w:val="24"/>
          <w:szCs w:val="24"/>
        </w:rPr>
      </w:pPr>
      <w:r>
        <w:rPr>
          <w:sz w:val="24"/>
          <w:szCs w:val="24"/>
        </w:rPr>
        <w:t>bad choices for variable names;</w:t>
      </w:r>
    </w:p>
    <w:p w14:paraId="727181DA" w14:textId="2DE05FE3" w:rsidR="00A201FE" w:rsidRPr="00A201FE" w:rsidRDefault="00294334" w:rsidP="00A201FE">
      <w:pPr>
        <w:pStyle w:val="ListParagraph"/>
        <w:numPr>
          <w:ilvl w:val="0"/>
          <w:numId w:val="6"/>
        </w:numPr>
        <w:spacing w:before="2" w:line="285" w:lineRule="auto"/>
        <w:ind w:right="6376"/>
        <w:rPr>
          <w:sz w:val="24"/>
          <w:szCs w:val="24"/>
        </w:rPr>
      </w:pPr>
      <w:r>
        <w:rPr>
          <w:sz w:val="24"/>
          <w:szCs w:val="24"/>
        </w:rPr>
        <w:t>no commenting;</w:t>
      </w:r>
    </w:p>
    <w:p w14:paraId="397902E9" w14:textId="26A59AA0" w:rsidR="00A201FE" w:rsidRDefault="00A201FE" w:rsidP="00A201FE">
      <w:pPr>
        <w:pStyle w:val="ListParagraph"/>
        <w:numPr>
          <w:ilvl w:val="0"/>
          <w:numId w:val="6"/>
        </w:numPr>
        <w:spacing w:before="54"/>
        <w:rPr>
          <w:sz w:val="24"/>
          <w:szCs w:val="24"/>
        </w:rPr>
      </w:pPr>
      <w:r>
        <w:rPr>
          <w:sz w:val="24"/>
          <w:szCs w:val="24"/>
        </w:rPr>
        <w:t>inconsistent bracket placement;</w:t>
      </w:r>
    </w:p>
    <w:p w14:paraId="3A29BF39" w14:textId="78EC7702" w:rsidR="00A201FE" w:rsidRDefault="00A201FE" w:rsidP="00A201FE">
      <w:pPr>
        <w:pStyle w:val="ListParagraph"/>
        <w:numPr>
          <w:ilvl w:val="0"/>
          <w:numId w:val="6"/>
        </w:numPr>
        <w:spacing w:before="54"/>
        <w:rPr>
          <w:sz w:val="24"/>
          <w:szCs w:val="24"/>
        </w:rPr>
      </w:pPr>
      <w:r>
        <w:rPr>
          <w:sz w:val="24"/>
          <w:szCs w:val="24"/>
        </w:rPr>
        <w:t>inconsistent indentation;</w:t>
      </w:r>
    </w:p>
    <w:p w14:paraId="397E0097" w14:textId="77777777" w:rsidR="00294334" w:rsidRPr="007552E6" w:rsidRDefault="00294334" w:rsidP="00294334">
      <w:pPr>
        <w:pStyle w:val="ListParagraph"/>
        <w:numPr>
          <w:ilvl w:val="0"/>
          <w:numId w:val="6"/>
        </w:numPr>
        <w:spacing w:line="260" w:lineRule="exact"/>
        <w:rPr>
          <w:position w:val="-1"/>
          <w:sz w:val="24"/>
          <w:szCs w:val="24"/>
        </w:rPr>
      </w:pPr>
      <w:r>
        <w:rPr>
          <w:sz w:val="24"/>
          <w:szCs w:val="24"/>
        </w:rPr>
        <w:t>lack of whitespace to separate different parts of code (visual appeal);</w:t>
      </w:r>
    </w:p>
    <w:p w14:paraId="0D497F60" w14:textId="6A9ECF86" w:rsidR="00A201FE" w:rsidRPr="00A201FE" w:rsidRDefault="00A201FE" w:rsidP="00A201FE">
      <w:pPr>
        <w:pStyle w:val="ListParagraph"/>
        <w:numPr>
          <w:ilvl w:val="0"/>
          <w:numId w:val="6"/>
        </w:numPr>
        <w:spacing w:before="54"/>
        <w:rPr>
          <w:sz w:val="24"/>
          <w:szCs w:val="24"/>
        </w:rPr>
      </w:pPr>
      <w:r w:rsidRPr="00A201FE">
        <w:rPr>
          <w:sz w:val="24"/>
          <w:szCs w:val="24"/>
        </w:rPr>
        <w:t>lines &gt;100 chars;</w:t>
      </w:r>
    </w:p>
    <w:p w14:paraId="03FA2BE3" w14:textId="0A39ACFE" w:rsidR="00A201FE" w:rsidRDefault="00A201FE" w:rsidP="00A201FE">
      <w:pPr>
        <w:pStyle w:val="ListParagraph"/>
        <w:numPr>
          <w:ilvl w:val="0"/>
          <w:numId w:val="6"/>
        </w:numPr>
        <w:spacing w:before="54"/>
        <w:rPr>
          <w:sz w:val="24"/>
          <w:szCs w:val="24"/>
        </w:rPr>
      </w:pPr>
      <w:r>
        <w:rPr>
          <w:sz w:val="24"/>
          <w:szCs w:val="24"/>
        </w:rPr>
        <w:t>no authorship statement</w:t>
      </w:r>
      <w:r w:rsidR="00294334">
        <w:rPr>
          <w:sz w:val="24"/>
          <w:szCs w:val="24"/>
        </w:rPr>
        <w:t xml:space="preserve"> (name, student number, username)</w:t>
      </w:r>
      <w:r>
        <w:rPr>
          <w:sz w:val="24"/>
          <w:szCs w:val="24"/>
        </w:rPr>
        <w:t>;</w:t>
      </w:r>
    </w:p>
    <w:p w14:paraId="439DB184" w14:textId="639D58F2" w:rsidR="00A201FE" w:rsidRDefault="00A201FE" w:rsidP="00A201FE">
      <w:pPr>
        <w:pStyle w:val="ListParagraph"/>
        <w:numPr>
          <w:ilvl w:val="0"/>
          <w:numId w:val="6"/>
        </w:numPr>
        <w:spacing w:before="54"/>
        <w:rPr>
          <w:sz w:val="24"/>
          <w:szCs w:val="24"/>
        </w:rPr>
      </w:pPr>
      <w:r>
        <w:rPr>
          <w:sz w:val="24"/>
          <w:szCs w:val="24"/>
        </w:rPr>
        <w:t>use of magic numbers;</w:t>
      </w:r>
    </w:p>
    <w:p w14:paraId="266A20C5" w14:textId="096E3BEE" w:rsidR="00A201FE" w:rsidRDefault="00A201FE" w:rsidP="00A201FE">
      <w:pPr>
        <w:pStyle w:val="ListParagraph"/>
        <w:numPr>
          <w:ilvl w:val="0"/>
          <w:numId w:val="6"/>
        </w:numPr>
        <w:spacing w:before="54"/>
        <w:rPr>
          <w:sz w:val="24"/>
          <w:szCs w:val="24"/>
        </w:rPr>
      </w:pPr>
      <w:r>
        <w:rPr>
          <w:sz w:val="24"/>
          <w:szCs w:val="24"/>
        </w:rPr>
        <w:t>other stylistic issue, if major then deduct 0.5 marks for this error alone;</w:t>
      </w:r>
    </w:p>
    <w:p w14:paraId="64FDC9A3" w14:textId="7E77AAE7" w:rsidR="00A201FE" w:rsidRDefault="00A201FE" w:rsidP="00A201FE">
      <w:pPr>
        <w:spacing w:before="54"/>
        <w:rPr>
          <w:sz w:val="24"/>
          <w:szCs w:val="24"/>
        </w:rPr>
      </w:pPr>
    </w:p>
    <w:p w14:paraId="059EEA27" w14:textId="3EE732C4" w:rsidR="00A201FE" w:rsidRDefault="00A201FE" w:rsidP="00A201FE">
      <w:pPr>
        <w:ind w:left="100"/>
        <w:rPr>
          <w:sz w:val="25"/>
          <w:szCs w:val="25"/>
        </w:rPr>
      </w:pPr>
      <w:r>
        <w:rPr>
          <w:sz w:val="25"/>
          <w:szCs w:val="25"/>
        </w:rPr>
        <w:t>Additions (only makes up for marks lost in this section)</w:t>
      </w:r>
    </w:p>
    <w:p w14:paraId="46935B40" w14:textId="1E207C1F" w:rsidR="00A201FE" w:rsidRDefault="00A201FE" w:rsidP="00A201FE">
      <w:pPr>
        <w:ind w:left="100"/>
        <w:rPr>
          <w:sz w:val="25"/>
          <w:szCs w:val="25"/>
        </w:rPr>
      </w:pPr>
    </w:p>
    <w:p w14:paraId="07A83D86" w14:textId="77777777" w:rsidR="00A201FE" w:rsidRDefault="00A201FE" w:rsidP="00A201FE">
      <w:pPr>
        <w:pStyle w:val="ListParagraph"/>
        <w:numPr>
          <w:ilvl w:val="0"/>
          <w:numId w:val="7"/>
        </w:numPr>
        <w:rPr>
          <w:sz w:val="25"/>
          <w:szCs w:val="25"/>
        </w:rPr>
      </w:pPr>
      <w:r w:rsidRPr="00A201FE">
        <w:rPr>
          <w:sz w:val="25"/>
          <w:szCs w:val="25"/>
        </w:rPr>
        <w:t>Overall care and presentation, +0.5;</w:t>
      </w:r>
    </w:p>
    <w:p w14:paraId="4E0062A9" w14:textId="77777777" w:rsidR="00A201FE" w:rsidRDefault="00A201FE" w:rsidP="00A201FE">
      <w:pPr>
        <w:rPr>
          <w:sz w:val="25"/>
          <w:szCs w:val="25"/>
        </w:rPr>
      </w:pPr>
    </w:p>
    <w:p w14:paraId="47FB5273" w14:textId="77777777" w:rsidR="00A201FE" w:rsidRDefault="00A201FE" w:rsidP="00A201FE">
      <w:pPr>
        <w:rPr>
          <w:sz w:val="25"/>
          <w:szCs w:val="25"/>
        </w:rPr>
      </w:pPr>
    </w:p>
    <w:p w14:paraId="4101038A" w14:textId="77777777" w:rsidR="00E04EF2" w:rsidRPr="007B5891" w:rsidRDefault="00A201FE" w:rsidP="00A201FE">
      <w:pPr>
        <w:rPr>
          <w:i/>
          <w:sz w:val="25"/>
          <w:szCs w:val="25"/>
        </w:rPr>
      </w:pPr>
      <w:r w:rsidRPr="007B5891">
        <w:rPr>
          <w:i/>
          <w:sz w:val="25"/>
          <w:szCs w:val="25"/>
        </w:rPr>
        <w:t>Other Comments from Marke</w:t>
      </w:r>
      <w:r w:rsidR="00E04EF2" w:rsidRPr="007B5891">
        <w:rPr>
          <w:i/>
          <w:sz w:val="25"/>
          <w:szCs w:val="25"/>
        </w:rPr>
        <w:t>r:</w:t>
      </w:r>
    </w:p>
    <w:p w14:paraId="4671BF4B" w14:textId="77777777" w:rsidR="00E04EF2" w:rsidRDefault="00A201FE" w:rsidP="00A201FE">
      <w:pPr>
        <w:rPr>
          <w:sz w:val="25"/>
          <w:szCs w:val="25"/>
        </w:rPr>
      </w:pPr>
      <w:r>
        <w:rPr>
          <w:sz w:val="25"/>
          <w:szCs w:val="25"/>
        </w:rPr>
        <w:t xml:space="preserve"> </w:t>
      </w:r>
    </w:p>
    <w:p w14:paraId="51474742" w14:textId="77777777" w:rsidR="00E04EF2" w:rsidRDefault="00E04EF2" w:rsidP="00A201FE">
      <w:pPr>
        <w:rPr>
          <w:sz w:val="25"/>
          <w:szCs w:val="25"/>
        </w:rPr>
      </w:pPr>
    </w:p>
    <w:p w14:paraId="3685890B" w14:textId="77777777" w:rsidR="00E04EF2" w:rsidRPr="007B5891" w:rsidRDefault="00E04EF2" w:rsidP="00E04EF2">
      <w:pPr>
        <w:rPr>
          <w:b/>
          <w:sz w:val="24"/>
          <w:szCs w:val="24"/>
        </w:rPr>
      </w:pPr>
      <w:r w:rsidRPr="007B5891">
        <w:rPr>
          <w:b/>
          <w:sz w:val="24"/>
          <w:szCs w:val="24"/>
        </w:rPr>
        <w:t>Structure and Approach</w:t>
      </w:r>
    </w:p>
    <w:p w14:paraId="3F8FA1A8" w14:textId="77777777" w:rsidR="00E04EF2" w:rsidRDefault="00E04EF2" w:rsidP="00E04EF2">
      <w:pPr>
        <w:spacing w:line="287" w:lineRule="auto"/>
        <w:ind w:right="279"/>
        <w:rPr>
          <w:sz w:val="25"/>
          <w:szCs w:val="25"/>
        </w:rPr>
      </w:pPr>
    </w:p>
    <w:p w14:paraId="6E8225C6" w14:textId="764522B2" w:rsidR="00E04EF2" w:rsidRDefault="00E04EF2" w:rsidP="00E04EF2">
      <w:pPr>
        <w:spacing w:line="287" w:lineRule="auto"/>
        <w:ind w:right="279"/>
        <w:rPr>
          <w:sz w:val="24"/>
          <w:szCs w:val="24"/>
        </w:rPr>
      </w:pPr>
      <w:r>
        <w:rPr>
          <w:sz w:val="24"/>
          <w:szCs w:val="24"/>
        </w:rPr>
        <w:t>Including: decomposition in to methods, declaration of instance variables at the appropriate locations, choice of parameters to methods. The full marks for this section of marking are as follows, depending on up to which stage you have completed.</w:t>
      </w:r>
    </w:p>
    <w:p w14:paraId="55510C43" w14:textId="77777777" w:rsidR="00E04EF2" w:rsidRDefault="00E04EF2" w:rsidP="00E04EF2">
      <w:pPr>
        <w:spacing w:line="287" w:lineRule="auto"/>
        <w:ind w:right="279"/>
        <w:rPr>
          <w:sz w:val="24"/>
          <w:szCs w:val="24"/>
        </w:rPr>
      </w:pPr>
    </w:p>
    <w:p w14:paraId="5BAC82FA" w14:textId="2ACBCEA9" w:rsidR="00E04EF2" w:rsidRDefault="00E04EF2" w:rsidP="00E04EF2">
      <w:pPr>
        <w:pStyle w:val="ListParagraph"/>
        <w:numPr>
          <w:ilvl w:val="0"/>
          <w:numId w:val="7"/>
        </w:numPr>
        <w:spacing w:line="287" w:lineRule="auto"/>
        <w:ind w:right="279"/>
        <w:rPr>
          <w:sz w:val="24"/>
          <w:szCs w:val="24"/>
        </w:rPr>
      </w:pPr>
      <w:r w:rsidRPr="00E04EF2">
        <w:rPr>
          <w:sz w:val="24"/>
          <w:szCs w:val="24"/>
        </w:rPr>
        <w:t>System Initialization and Exit, +0.5.</w:t>
      </w:r>
    </w:p>
    <w:p w14:paraId="67C3EAA8" w14:textId="427FDAC8" w:rsidR="00E04EF2" w:rsidRDefault="00E04EF2" w:rsidP="00E04EF2">
      <w:pPr>
        <w:pStyle w:val="ListParagraph"/>
        <w:numPr>
          <w:ilvl w:val="0"/>
          <w:numId w:val="7"/>
        </w:numPr>
        <w:spacing w:line="287" w:lineRule="auto"/>
        <w:ind w:right="279"/>
        <w:rPr>
          <w:sz w:val="24"/>
          <w:szCs w:val="24"/>
        </w:rPr>
      </w:pPr>
      <w:r>
        <w:rPr>
          <w:sz w:val="24"/>
          <w:szCs w:val="24"/>
        </w:rPr>
        <w:t>Player Modi</w:t>
      </w:r>
      <w:r>
        <w:rPr>
          <w:rFonts w:ascii="Calibri" w:eastAsia="Calibri" w:hAnsi="Calibri" w:cs="Calibri"/>
          <w:sz w:val="24"/>
          <w:szCs w:val="24"/>
        </w:rPr>
        <w:t>ﬁ</w:t>
      </w:r>
      <w:r>
        <w:rPr>
          <w:sz w:val="24"/>
          <w:szCs w:val="24"/>
        </w:rPr>
        <w:t>cation, +</w:t>
      </w:r>
      <w:r w:rsidR="00FC5A04">
        <w:rPr>
          <w:sz w:val="24"/>
          <w:szCs w:val="24"/>
        </w:rPr>
        <w:t>0.5</w:t>
      </w:r>
      <w:r>
        <w:rPr>
          <w:sz w:val="24"/>
          <w:szCs w:val="24"/>
        </w:rPr>
        <w:t>.</w:t>
      </w:r>
    </w:p>
    <w:p w14:paraId="3DF8FB5B" w14:textId="33CA884D" w:rsidR="00AA1A35" w:rsidRDefault="00AA1A35" w:rsidP="00E04EF2">
      <w:pPr>
        <w:pStyle w:val="ListParagraph"/>
        <w:numPr>
          <w:ilvl w:val="0"/>
          <w:numId w:val="7"/>
        </w:numPr>
        <w:spacing w:line="287" w:lineRule="auto"/>
        <w:ind w:right="279"/>
        <w:rPr>
          <w:sz w:val="24"/>
          <w:szCs w:val="24"/>
        </w:rPr>
      </w:pPr>
      <w:r>
        <w:rPr>
          <w:sz w:val="24"/>
          <w:szCs w:val="24"/>
        </w:rPr>
        <w:t>Exception Handling, +0.5.</w:t>
      </w:r>
    </w:p>
    <w:p w14:paraId="67EE668C" w14:textId="2B467588" w:rsidR="00E04EF2" w:rsidRDefault="00E04EF2" w:rsidP="00E04EF2">
      <w:pPr>
        <w:pStyle w:val="ListParagraph"/>
        <w:numPr>
          <w:ilvl w:val="0"/>
          <w:numId w:val="7"/>
        </w:numPr>
        <w:spacing w:line="287" w:lineRule="auto"/>
        <w:ind w:right="279"/>
        <w:rPr>
          <w:sz w:val="24"/>
          <w:szCs w:val="24"/>
        </w:rPr>
      </w:pPr>
      <w:r>
        <w:rPr>
          <w:sz w:val="24"/>
          <w:szCs w:val="24"/>
        </w:rPr>
        <w:t>Game Play, +1.</w:t>
      </w:r>
    </w:p>
    <w:p w14:paraId="4917A4DE" w14:textId="25ACA4F2" w:rsidR="00E04EF2" w:rsidRDefault="00E04EF2" w:rsidP="00E04EF2">
      <w:pPr>
        <w:pStyle w:val="ListParagraph"/>
        <w:numPr>
          <w:ilvl w:val="0"/>
          <w:numId w:val="7"/>
        </w:numPr>
        <w:spacing w:line="287" w:lineRule="auto"/>
        <w:ind w:right="279"/>
        <w:rPr>
          <w:sz w:val="24"/>
          <w:szCs w:val="24"/>
        </w:rPr>
      </w:pPr>
      <w:r>
        <w:rPr>
          <w:sz w:val="24"/>
          <w:szCs w:val="24"/>
        </w:rPr>
        <w:t>Player Ranking, +1.</w:t>
      </w:r>
    </w:p>
    <w:p w14:paraId="6B40AB9B" w14:textId="58591BA8" w:rsidR="00E04EF2" w:rsidRDefault="00E04EF2" w:rsidP="00E04EF2">
      <w:pPr>
        <w:spacing w:line="287" w:lineRule="auto"/>
        <w:ind w:right="279"/>
        <w:rPr>
          <w:sz w:val="24"/>
          <w:szCs w:val="24"/>
        </w:rPr>
      </w:pPr>
    </w:p>
    <w:p w14:paraId="6CB8904A" w14:textId="77777777" w:rsidR="00E04EF2" w:rsidRPr="007B5891" w:rsidRDefault="00E04EF2" w:rsidP="00E04EF2">
      <w:pPr>
        <w:spacing w:before="83"/>
        <w:ind w:left="100"/>
        <w:rPr>
          <w:i/>
          <w:sz w:val="25"/>
          <w:szCs w:val="25"/>
        </w:rPr>
      </w:pPr>
      <w:r w:rsidRPr="007B5891">
        <w:rPr>
          <w:i/>
          <w:sz w:val="25"/>
          <w:szCs w:val="25"/>
        </w:rPr>
        <w:lastRenderedPageBreak/>
        <w:t>Deductions</w:t>
      </w:r>
    </w:p>
    <w:p w14:paraId="7F844BA8" w14:textId="70A7C551" w:rsidR="00E04EF2" w:rsidRDefault="00E04EF2" w:rsidP="00E04EF2">
      <w:pPr>
        <w:spacing w:line="320" w:lineRule="atLeast"/>
        <w:ind w:left="100" w:right="248"/>
        <w:rPr>
          <w:sz w:val="24"/>
          <w:szCs w:val="24"/>
        </w:rPr>
      </w:pPr>
      <w:r>
        <w:rPr>
          <w:sz w:val="24"/>
          <w:szCs w:val="24"/>
        </w:rPr>
        <w:t>Some subset of the following lines will be selected by the marker. Deduct 0.5 marks for any error listed below.</w:t>
      </w:r>
      <w:r w:rsidR="004A62E5">
        <w:rPr>
          <w:sz w:val="24"/>
          <w:szCs w:val="24"/>
        </w:rPr>
        <w:t xml:space="preserve"> </w:t>
      </w:r>
      <w:r w:rsidR="004A62E5" w:rsidRPr="00E04EF2">
        <w:rPr>
          <w:sz w:val="24"/>
          <w:szCs w:val="24"/>
        </w:rPr>
        <w:t>(point out where the mistake happens if there is deduction</w:t>
      </w:r>
      <w:r w:rsidR="00FC5A04">
        <w:rPr>
          <w:sz w:val="24"/>
          <w:szCs w:val="24"/>
        </w:rPr>
        <w:t xml:space="preserve">, Maximum deduction is </w:t>
      </w:r>
      <w:r w:rsidR="00FC5A04">
        <w:rPr>
          <w:b/>
          <w:sz w:val="24"/>
          <w:szCs w:val="24"/>
        </w:rPr>
        <w:t>3.5</w:t>
      </w:r>
      <w:r w:rsidR="004A62E5" w:rsidRPr="00E04EF2">
        <w:rPr>
          <w:sz w:val="24"/>
          <w:szCs w:val="24"/>
        </w:rPr>
        <w:t>)</w:t>
      </w:r>
    </w:p>
    <w:p w14:paraId="1DF77F2E" w14:textId="3AD6C66D" w:rsidR="00E04EF2" w:rsidRDefault="00E04EF2" w:rsidP="00E04EF2">
      <w:pPr>
        <w:spacing w:line="320" w:lineRule="atLeast"/>
        <w:ind w:left="100" w:right="248"/>
        <w:rPr>
          <w:sz w:val="24"/>
          <w:szCs w:val="24"/>
        </w:rPr>
      </w:pPr>
    </w:p>
    <w:p w14:paraId="5C871EB6" w14:textId="6FD630E3" w:rsidR="00E04EF2" w:rsidRDefault="00E04EF2" w:rsidP="00E04EF2">
      <w:pPr>
        <w:pStyle w:val="ListParagraph"/>
        <w:numPr>
          <w:ilvl w:val="0"/>
          <w:numId w:val="8"/>
        </w:numPr>
        <w:spacing w:line="320" w:lineRule="atLeast"/>
        <w:ind w:right="248"/>
        <w:rPr>
          <w:sz w:val="24"/>
          <w:szCs w:val="24"/>
        </w:rPr>
      </w:pPr>
      <w:r w:rsidRPr="00E04EF2">
        <w:rPr>
          <w:sz w:val="24"/>
          <w:szCs w:val="24"/>
        </w:rPr>
        <w:t>duplicate code segments</w:t>
      </w:r>
      <w:r w:rsidR="004A62E5">
        <w:rPr>
          <w:sz w:val="24"/>
          <w:szCs w:val="24"/>
        </w:rPr>
        <w:t>;</w:t>
      </w:r>
    </w:p>
    <w:p w14:paraId="52FFEC46" w14:textId="77777777" w:rsidR="00E04EF2" w:rsidRPr="00E04EF2" w:rsidRDefault="00E04EF2" w:rsidP="00E04EF2">
      <w:pPr>
        <w:pStyle w:val="ListParagraph"/>
        <w:numPr>
          <w:ilvl w:val="0"/>
          <w:numId w:val="8"/>
        </w:numPr>
        <w:spacing w:before="54" w:line="283" w:lineRule="auto"/>
        <w:ind w:right="5490"/>
        <w:rPr>
          <w:sz w:val="24"/>
          <w:szCs w:val="24"/>
        </w:rPr>
      </w:pPr>
      <w:r w:rsidRPr="00E04EF2">
        <w:rPr>
          <w:sz w:val="24"/>
          <w:szCs w:val="24"/>
        </w:rPr>
        <w:t xml:space="preserve">methods too long or too complex; </w:t>
      </w:r>
    </w:p>
    <w:p w14:paraId="366379B3" w14:textId="77777777" w:rsidR="00E04EF2" w:rsidRPr="00E04EF2" w:rsidRDefault="00E04EF2" w:rsidP="00E04EF2">
      <w:pPr>
        <w:pStyle w:val="ListParagraph"/>
        <w:numPr>
          <w:ilvl w:val="0"/>
          <w:numId w:val="8"/>
        </w:numPr>
        <w:spacing w:before="54" w:line="283" w:lineRule="auto"/>
        <w:ind w:right="5490"/>
        <w:rPr>
          <w:sz w:val="24"/>
          <w:szCs w:val="24"/>
        </w:rPr>
      </w:pPr>
      <w:r w:rsidRPr="00E04EF2">
        <w:rPr>
          <w:sz w:val="24"/>
          <w:szCs w:val="24"/>
        </w:rPr>
        <w:t>insu</w:t>
      </w:r>
      <w:r w:rsidRPr="00E04EF2">
        <w:rPr>
          <w:rFonts w:ascii="Calibri" w:eastAsia="Calibri" w:hAnsi="Calibri" w:cs="Calibri"/>
          <w:sz w:val="24"/>
          <w:szCs w:val="24"/>
        </w:rPr>
        <w:t>ﬃ</w:t>
      </w:r>
      <w:r w:rsidRPr="00E04EF2">
        <w:rPr>
          <w:sz w:val="24"/>
          <w:szCs w:val="24"/>
        </w:rPr>
        <w:t>cient use of methods;</w:t>
      </w:r>
    </w:p>
    <w:p w14:paraId="604CD32C" w14:textId="09778754" w:rsidR="00E04EF2" w:rsidRDefault="00E04EF2" w:rsidP="00E04EF2">
      <w:pPr>
        <w:pStyle w:val="ListParagraph"/>
        <w:numPr>
          <w:ilvl w:val="0"/>
          <w:numId w:val="8"/>
        </w:numPr>
        <w:spacing w:line="320" w:lineRule="atLeast"/>
        <w:ind w:right="248"/>
        <w:rPr>
          <w:sz w:val="24"/>
          <w:szCs w:val="24"/>
        </w:rPr>
      </w:pPr>
      <w:r>
        <w:rPr>
          <w:sz w:val="24"/>
          <w:szCs w:val="24"/>
        </w:rPr>
        <w:t>overly complex algorithmic approach;</w:t>
      </w:r>
    </w:p>
    <w:p w14:paraId="498F4BDA" w14:textId="7B604990" w:rsidR="00E04EF2" w:rsidRDefault="00E04EF2" w:rsidP="00E04EF2">
      <w:pPr>
        <w:pStyle w:val="ListParagraph"/>
        <w:numPr>
          <w:ilvl w:val="0"/>
          <w:numId w:val="8"/>
        </w:numPr>
        <w:spacing w:line="320" w:lineRule="atLeast"/>
        <w:ind w:right="248"/>
        <w:rPr>
          <w:sz w:val="24"/>
          <w:szCs w:val="24"/>
        </w:rPr>
      </w:pPr>
      <w:r>
        <w:rPr>
          <w:sz w:val="24"/>
          <w:szCs w:val="24"/>
        </w:rPr>
        <w:t>unnecessary duplication/copying of data;</w:t>
      </w:r>
    </w:p>
    <w:p w14:paraId="2FD9F65C" w14:textId="77777777" w:rsidR="00E04EF2" w:rsidRDefault="00E04EF2" w:rsidP="00E04EF2">
      <w:pPr>
        <w:pStyle w:val="ListParagraph"/>
        <w:numPr>
          <w:ilvl w:val="0"/>
          <w:numId w:val="8"/>
        </w:numPr>
        <w:spacing w:line="320" w:lineRule="atLeast"/>
        <w:ind w:right="248"/>
        <w:rPr>
          <w:sz w:val="24"/>
          <w:szCs w:val="24"/>
        </w:rPr>
      </w:pPr>
      <w:r w:rsidRPr="009728D3">
        <w:rPr>
          <w:sz w:val="24"/>
          <w:szCs w:val="24"/>
        </w:rPr>
        <w:t>method has more than 5 arguments;</w:t>
      </w:r>
    </w:p>
    <w:p w14:paraId="0CDD9B77" w14:textId="36BDF12C" w:rsidR="00E04EF2" w:rsidRPr="00E04EF2" w:rsidRDefault="00E04EF2" w:rsidP="00E04EF2">
      <w:pPr>
        <w:pStyle w:val="ListParagraph"/>
        <w:numPr>
          <w:ilvl w:val="0"/>
          <w:numId w:val="8"/>
        </w:numPr>
        <w:spacing w:line="320" w:lineRule="atLeast"/>
        <w:ind w:right="248"/>
        <w:rPr>
          <w:sz w:val="24"/>
          <w:szCs w:val="24"/>
        </w:rPr>
      </w:pPr>
      <w:r w:rsidRPr="00E04EF2">
        <w:rPr>
          <w:sz w:val="24"/>
          <w:szCs w:val="24"/>
        </w:rPr>
        <w:t xml:space="preserve">use more than 3 static methods (main method included); </w:t>
      </w:r>
    </w:p>
    <w:p w14:paraId="1C2E9180" w14:textId="77777777" w:rsidR="00E04EF2" w:rsidRDefault="00E04EF2" w:rsidP="00E04EF2">
      <w:pPr>
        <w:pStyle w:val="NormalWeb"/>
        <w:numPr>
          <w:ilvl w:val="0"/>
          <w:numId w:val="8"/>
        </w:numPr>
        <w:rPr>
          <w:rFonts w:ascii="SymbolMT" w:hAnsi="SymbolMT"/>
        </w:rPr>
      </w:pPr>
      <w:r>
        <w:rPr>
          <w:rFonts w:ascii="TimesNewRomanPSMT" w:hAnsi="TimesNewRomanPSMT"/>
        </w:rPr>
        <w:t xml:space="preserve">use more than 4 static variables; </w:t>
      </w:r>
    </w:p>
    <w:p w14:paraId="60D6ACB9" w14:textId="55717003" w:rsidR="00E04EF2" w:rsidRDefault="00E04EF2" w:rsidP="00E04EF2">
      <w:pPr>
        <w:pStyle w:val="ListParagraph"/>
        <w:numPr>
          <w:ilvl w:val="0"/>
          <w:numId w:val="8"/>
        </w:numPr>
        <w:spacing w:line="320" w:lineRule="atLeast"/>
        <w:ind w:right="248"/>
        <w:rPr>
          <w:sz w:val="24"/>
          <w:szCs w:val="24"/>
        </w:rPr>
      </w:pPr>
      <w:r>
        <w:rPr>
          <w:sz w:val="24"/>
          <w:szCs w:val="24"/>
        </w:rPr>
        <w:t>use more than 4 public instance variables;</w:t>
      </w:r>
    </w:p>
    <w:p w14:paraId="7BE2F6B5" w14:textId="0F392979" w:rsidR="00FC5A04" w:rsidRDefault="00FC5A04" w:rsidP="00E04EF2">
      <w:pPr>
        <w:pStyle w:val="ListParagraph"/>
        <w:numPr>
          <w:ilvl w:val="0"/>
          <w:numId w:val="8"/>
        </w:numPr>
        <w:spacing w:line="320" w:lineRule="atLeast"/>
        <w:ind w:right="248"/>
        <w:rPr>
          <w:sz w:val="24"/>
          <w:szCs w:val="24"/>
        </w:rPr>
      </w:pPr>
      <w:r>
        <w:rPr>
          <w:sz w:val="24"/>
          <w:szCs w:val="24"/>
        </w:rPr>
        <w:t>not use try/catch to handle Exceptions;</w:t>
      </w:r>
    </w:p>
    <w:p w14:paraId="1EF8D350" w14:textId="0FE534BB" w:rsidR="00FC5A04" w:rsidRDefault="00FC5A04" w:rsidP="00E04EF2">
      <w:pPr>
        <w:pStyle w:val="ListParagraph"/>
        <w:numPr>
          <w:ilvl w:val="0"/>
          <w:numId w:val="8"/>
        </w:numPr>
        <w:spacing w:line="320" w:lineRule="atLeast"/>
        <w:ind w:right="248"/>
        <w:rPr>
          <w:sz w:val="24"/>
          <w:szCs w:val="24"/>
        </w:rPr>
      </w:pPr>
      <w:r w:rsidRPr="002737EB">
        <w:rPr>
          <w:rFonts w:eastAsia="PingFang SC"/>
          <w:color w:val="000000"/>
          <w:sz w:val="27"/>
          <w:szCs w:val="27"/>
        </w:rPr>
        <w:t>only throw</w:t>
      </w:r>
      <w:r>
        <w:rPr>
          <w:rFonts w:eastAsia="PingFang SC"/>
          <w:color w:val="000000"/>
          <w:sz w:val="27"/>
          <w:szCs w:val="27"/>
        </w:rPr>
        <w:t>s</w:t>
      </w:r>
      <w:r w:rsidRPr="002737EB">
        <w:rPr>
          <w:rFonts w:eastAsia="PingFang SC"/>
          <w:color w:val="000000"/>
          <w:sz w:val="27"/>
          <w:szCs w:val="27"/>
        </w:rPr>
        <w:t xml:space="preserve"> </w:t>
      </w:r>
      <w:r w:rsidRPr="002737EB">
        <w:rPr>
          <w:rFonts w:eastAsia="PingFang SC"/>
          <w:b/>
          <w:color w:val="000000"/>
          <w:sz w:val="27"/>
          <w:szCs w:val="27"/>
        </w:rPr>
        <w:t>Exception</w:t>
      </w:r>
      <w:r w:rsidRPr="002737EB">
        <w:rPr>
          <w:rFonts w:eastAsia="PingFang SC"/>
          <w:color w:val="000000"/>
          <w:sz w:val="27"/>
          <w:szCs w:val="27"/>
        </w:rPr>
        <w:t xml:space="preserve"> or </w:t>
      </w:r>
      <w:proofErr w:type="spellStart"/>
      <w:r w:rsidRPr="002737EB">
        <w:rPr>
          <w:rFonts w:eastAsia="PingFang SC"/>
          <w:b/>
          <w:color w:val="000000"/>
          <w:sz w:val="27"/>
          <w:szCs w:val="27"/>
        </w:rPr>
        <w:t>RuntimeException</w:t>
      </w:r>
      <w:proofErr w:type="spellEnd"/>
      <w:r>
        <w:rPr>
          <w:rFonts w:eastAsia="PingFang SC"/>
          <w:b/>
          <w:color w:val="000000"/>
          <w:sz w:val="27"/>
          <w:szCs w:val="27"/>
        </w:rPr>
        <w:t xml:space="preserve">, </w:t>
      </w:r>
      <w:r>
        <w:rPr>
          <w:rFonts w:eastAsia="PingFang SC"/>
          <w:color w:val="000000"/>
          <w:sz w:val="27"/>
          <w:szCs w:val="27"/>
        </w:rPr>
        <w:t xml:space="preserve">should use more specific/detailed </w:t>
      </w:r>
      <w:proofErr w:type="gramStart"/>
      <w:r>
        <w:rPr>
          <w:rFonts w:eastAsia="PingFang SC"/>
          <w:color w:val="000000"/>
          <w:sz w:val="27"/>
          <w:szCs w:val="27"/>
        </w:rPr>
        <w:t>exceptions(</w:t>
      </w:r>
      <w:proofErr w:type="gramEnd"/>
      <w:r>
        <w:rPr>
          <w:rFonts w:eastAsia="PingFang SC"/>
          <w:color w:val="000000"/>
          <w:sz w:val="27"/>
          <w:szCs w:val="27"/>
        </w:rPr>
        <w:t>Both their custom exception or java pre-defined exception are fine.)</w:t>
      </w:r>
    </w:p>
    <w:p w14:paraId="7E78A570" w14:textId="28E4D6F7" w:rsidR="00FC5A04" w:rsidRPr="00FC5A04" w:rsidRDefault="00FC5A04" w:rsidP="00FC5A04">
      <w:pPr>
        <w:pStyle w:val="ListParagraph"/>
        <w:numPr>
          <w:ilvl w:val="0"/>
          <w:numId w:val="8"/>
        </w:numPr>
        <w:spacing w:before="100" w:beforeAutospacing="1" w:after="100" w:afterAutospacing="1" w:line="0" w:lineRule="atLeast"/>
        <w:rPr>
          <w:sz w:val="24"/>
          <w:szCs w:val="24"/>
        </w:rPr>
      </w:pPr>
      <w:r w:rsidRPr="00FC5A04">
        <w:rPr>
          <w:sz w:val="24"/>
          <w:szCs w:val="24"/>
        </w:rPr>
        <w:t>AI player has been implemented without making use of inheritance/polymorphism (use if-else to test player type in game-play), -1.0 marks;</w:t>
      </w:r>
    </w:p>
    <w:p w14:paraId="3CE55450" w14:textId="49BC3EA6" w:rsidR="00E04EF2" w:rsidRDefault="00FC5A04" w:rsidP="00E04EF2">
      <w:pPr>
        <w:pStyle w:val="ListParagraph"/>
        <w:numPr>
          <w:ilvl w:val="0"/>
          <w:numId w:val="8"/>
        </w:numPr>
        <w:spacing w:line="320" w:lineRule="atLeast"/>
        <w:ind w:right="248"/>
        <w:rPr>
          <w:sz w:val="24"/>
          <w:szCs w:val="24"/>
        </w:rPr>
      </w:pPr>
      <w:r w:rsidRPr="002737EB">
        <w:rPr>
          <w:rFonts w:eastAsia="PingFang SC"/>
          <w:b/>
          <w:color w:val="000000"/>
          <w:sz w:val="27"/>
          <w:szCs w:val="27"/>
        </w:rPr>
        <w:t>not</w:t>
      </w:r>
      <w:r>
        <w:rPr>
          <w:rFonts w:eastAsia="PingFang SC"/>
          <w:color w:val="000000"/>
          <w:sz w:val="27"/>
          <w:szCs w:val="27"/>
        </w:rPr>
        <w:t xml:space="preserve"> creating player instance or </w:t>
      </w:r>
      <w:r w:rsidRPr="002737EB">
        <w:rPr>
          <w:rFonts w:eastAsia="PingFang SC"/>
          <w:b/>
          <w:color w:val="000000"/>
          <w:sz w:val="27"/>
          <w:szCs w:val="27"/>
        </w:rPr>
        <w:t>not</w:t>
      </w:r>
      <w:r>
        <w:rPr>
          <w:rFonts w:eastAsia="PingFang SC"/>
          <w:color w:val="000000"/>
          <w:sz w:val="27"/>
          <w:szCs w:val="27"/>
        </w:rPr>
        <w:t xml:space="preserve"> using player instance to play the game</w:t>
      </w:r>
      <w:r w:rsidR="00E04EF2">
        <w:rPr>
          <w:sz w:val="24"/>
          <w:szCs w:val="24"/>
        </w:rPr>
        <w:t>, -1.0 mark;</w:t>
      </w:r>
    </w:p>
    <w:p w14:paraId="124FE0BB" w14:textId="7002A4E8" w:rsidR="00E04EF2" w:rsidRPr="00E04EF2" w:rsidRDefault="00E04EF2" w:rsidP="00E04EF2">
      <w:pPr>
        <w:pStyle w:val="ListParagraph"/>
        <w:numPr>
          <w:ilvl w:val="0"/>
          <w:numId w:val="8"/>
        </w:numPr>
        <w:spacing w:line="320" w:lineRule="atLeast"/>
        <w:ind w:right="248"/>
        <w:rPr>
          <w:sz w:val="24"/>
          <w:szCs w:val="24"/>
        </w:rPr>
      </w:pPr>
      <w:r>
        <w:rPr>
          <w:sz w:val="24"/>
          <w:szCs w:val="24"/>
        </w:rPr>
        <w:t xml:space="preserve">other structural issue, if major then deduct </w:t>
      </w:r>
      <w:r w:rsidR="00FC5A04">
        <w:rPr>
          <w:sz w:val="24"/>
          <w:szCs w:val="24"/>
        </w:rPr>
        <w:t>0.5</w:t>
      </w:r>
      <w:r>
        <w:rPr>
          <w:sz w:val="24"/>
          <w:szCs w:val="24"/>
        </w:rPr>
        <w:t xml:space="preserve"> mark;</w:t>
      </w:r>
    </w:p>
    <w:p w14:paraId="4041674A" w14:textId="77777777" w:rsidR="004A62E5" w:rsidRPr="00E04EF2" w:rsidRDefault="004A62E5" w:rsidP="00E04EF2">
      <w:pPr>
        <w:spacing w:line="287" w:lineRule="auto"/>
        <w:ind w:right="279"/>
        <w:rPr>
          <w:sz w:val="24"/>
          <w:szCs w:val="24"/>
        </w:rPr>
      </w:pPr>
    </w:p>
    <w:p w14:paraId="1F1F388A" w14:textId="77777777" w:rsidR="00E04EF2" w:rsidRPr="007B5891" w:rsidRDefault="00E04EF2" w:rsidP="00E04EF2">
      <w:pPr>
        <w:ind w:left="100"/>
        <w:rPr>
          <w:i/>
          <w:sz w:val="24"/>
          <w:szCs w:val="24"/>
        </w:rPr>
      </w:pPr>
      <w:r w:rsidRPr="007B5891">
        <w:rPr>
          <w:i/>
          <w:sz w:val="25"/>
          <w:szCs w:val="25"/>
        </w:rPr>
        <w:t>Other comments from marker</w:t>
      </w:r>
      <w:r w:rsidRPr="007B5891">
        <w:rPr>
          <w:i/>
          <w:sz w:val="24"/>
          <w:szCs w:val="24"/>
        </w:rPr>
        <w:t>:</w:t>
      </w:r>
    </w:p>
    <w:p w14:paraId="38ED3EE5" w14:textId="77777777" w:rsidR="00E04EF2" w:rsidRDefault="00E04EF2" w:rsidP="00A201FE">
      <w:pPr>
        <w:rPr>
          <w:sz w:val="25"/>
          <w:szCs w:val="25"/>
        </w:rPr>
      </w:pPr>
    </w:p>
    <w:p w14:paraId="1778C7C1" w14:textId="2824483E" w:rsidR="00E04EF2" w:rsidRDefault="00E04EF2" w:rsidP="00A201FE">
      <w:pPr>
        <w:rPr>
          <w:sz w:val="25"/>
          <w:szCs w:val="25"/>
        </w:rPr>
      </w:pPr>
    </w:p>
    <w:p w14:paraId="12F43B82" w14:textId="77777777" w:rsidR="004A62E5" w:rsidRDefault="004A62E5" w:rsidP="00A201FE">
      <w:pPr>
        <w:rPr>
          <w:sz w:val="25"/>
          <w:szCs w:val="25"/>
        </w:rPr>
      </w:pPr>
    </w:p>
    <w:p w14:paraId="0F93E3DA" w14:textId="79FE5954" w:rsidR="00E04EF2" w:rsidRPr="007B5891" w:rsidRDefault="00E04EF2" w:rsidP="00E04EF2">
      <w:pPr>
        <w:ind w:left="100"/>
        <w:rPr>
          <w:b/>
          <w:sz w:val="24"/>
          <w:szCs w:val="24"/>
        </w:rPr>
      </w:pPr>
      <w:r w:rsidRPr="007B5891">
        <w:rPr>
          <w:b/>
          <w:sz w:val="24"/>
          <w:szCs w:val="24"/>
        </w:rPr>
        <w:t>Program execution</w:t>
      </w:r>
    </w:p>
    <w:p w14:paraId="3798CBAB" w14:textId="77777777" w:rsidR="00E04EF2" w:rsidRDefault="00E04EF2" w:rsidP="00E04EF2">
      <w:pPr>
        <w:spacing w:before="4" w:line="180" w:lineRule="exact"/>
        <w:rPr>
          <w:sz w:val="18"/>
          <w:szCs w:val="18"/>
        </w:rPr>
      </w:pPr>
    </w:p>
    <w:p w14:paraId="7BCA3A6B" w14:textId="77777777" w:rsidR="00E04EF2" w:rsidRDefault="00E04EF2" w:rsidP="00E04EF2">
      <w:pPr>
        <w:spacing w:line="200" w:lineRule="exact"/>
      </w:pPr>
    </w:p>
    <w:p w14:paraId="1830148F" w14:textId="77777777" w:rsidR="00E04EF2" w:rsidRDefault="00E04EF2" w:rsidP="00E04EF2">
      <w:pPr>
        <w:spacing w:line="283" w:lineRule="auto"/>
        <w:ind w:left="100" w:right="402"/>
        <w:rPr>
          <w:sz w:val="24"/>
          <w:szCs w:val="24"/>
        </w:rPr>
      </w:pPr>
      <w:r>
        <w:rPr>
          <w:sz w:val="24"/>
          <w:szCs w:val="24"/>
        </w:rPr>
        <w:t xml:space="preserve">Including: compilation, execution on test data, output presentation and readability. Programs that do not compile in the test environment will lose all marks in this section. Be sure to </w:t>
      </w:r>
      <w:r>
        <w:rPr>
          <w:rFonts w:ascii="Courier New" w:eastAsia="Courier New" w:hAnsi="Courier New" w:cs="Courier New"/>
          <w:w w:val="102"/>
        </w:rPr>
        <w:t>verify</w:t>
      </w:r>
      <w:r>
        <w:rPr>
          <w:rFonts w:ascii="Courier New" w:eastAsia="Courier New" w:hAnsi="Courier New" w:cs="Courier New"/>
        </w:rPr>
        <w:t xml:space="preserve"> </w:t>
      </w:r>
      <w:r>
        <w:rPr>
          <w:sz w:val="24"/>
          <w:szCs w:val="24"/>
        </w:rPr>
        <w:t>your submission and check the output before you say "</w:t>
      </w:r>
      <w:r>
        <w:rPr>
          <w:rFonts w:ascii="Calibri" w:eastAsia="Calibri" w:hAnsi="Calibri" w:cs="Calibri"/>
          <w:sz w:val="24"/>
          <w:szCs w:val="24"/>
        </w:rPr>
        <w:t>ﬁ</w:t>
      </w:r>
      <w:r>
        <w:rPr>
          <w:sz w:val="24"/>
          <w:szCs w:val="24"/>
        </w:rPr>
        <w:t>nished" to yourself.</w:t>
      </w:r>
    </w:p>
    <w:p w14:paraId="079164D4" w14:textId="77777777" w:rsidR="00E04EF2" w:rsidRDefault="00E04EF2" w:rsidP="00E04EF2">
      <w:pPr>
        <w:spacing w:before="17" w:line="220" w:lineRule="exact"/>
        <w:rPr>
          <w:sz w:val="22"/>
          <w:szCs w:val="22"/>
        </w:rPr>
      </w:pPr>
    </w:p>
    <w:p w14:paraId="31FC38C0" w14:textId="77777777" w:rsidR="00E04EF2" w:rsidRDefault="00E04EF2" w:rsidP="00E04EF2">
      <w:pPr>
        <w:spacing w:line="287" w:lineRule="auto"/>
        <w:ind w:left="100" w:right="100"/>
        <w:rPr>
          <w:sz w:val="24"/>
          <w:szCs w:val="24"/>
        </w:rPr>
      </w:pPr>
      <w:r>
        <w:rPr>
          <w:sz w:val="24"/>
          <w:szCs w:val="24"/>
        </w:rPr>
        <w:t>The full marks for this section of marking are as follows, depending on up to which stage you have completed.</w:t>
      </w:r>
    </w:p>
    <w:p w14:paraId="601751BD" w14:textId="77777777" w:rsidR="00E04EF2" w:rsidRDefault="00E04EF2" w:rsidP="00E04EF2">
      <w:pPr>
        <w:spacing w:line="287" w:lineRule="auto"/>
        <w:ind w:left="100" w:right="100"/>
        <w:rPr>
          <w:sz w:val="24"/>
          <w:szCs w:val="24"/>
        </w:rPr>
      </w:pPr>
    </w:p>
    <w:p w14:paraId="5E06B05F" w14:textId="0AA1CD9A" w:rsidR="00E04EF2" w:rsidRPr="00E04EF2" w:rsidRDefault="00E04EF2" w:rsidP="00E04EF2">
      <w:pPr>
        <w:pStyle w:val="ListParagraph"/>
        <w:numPr>
          <w:ilvl w:val="0"/>
          <w:numId w:val="11"/>
        </w:numPr>
        <w:spacing w:line="287" w:lineRule="auto"/>
        <w:ind w:right="100"/>
        <w:rPr>
          <w:sz w:val="24"/>
          <w:szCs w:val="24"/>
        </w:rPr>
      </w:pPr>
      <w:r w:rsidRPr="00E04EF2">
        <w:rPr>
          <w:sz w:val="24"/>
          <w:szCs w:val="24"/>
        </w:rPr>
        <w:t>System Initialization and Exit, +1.</w:t>
      </w:r>
    </w:p>
    <w:p w14:paraId="4E203407" w14:textId="707FA251" w:rsidR="00E04EF2" w:rsidRPr="00E04EF2" w:rsidRDefault="00E04EF2" w:rsidP="00E04EF2">
      <w:pPr>
        <w:pStyle w:val="ListParagraph"/>
        <w:numPr>
          <w:ilvl w:val="0"/>
          <w:numId w:val="11"/>
        </w:numPr>
        <w:spacing w:line="287" w:lineRule="auto"/>
        <w:ind w:right="100"/>
        <w:rPr>
          <w:sz w:val="24"/>
          <w:szCs w:val="24"/>
        </w:rPr>
      </w:pPr>
      <w:r w:rsidRPr="00E04EF2">
        <w:rPr>
          <w:sz w:val="24"/>
          <w:szCs w:val="24"/>
        </w:rPr>
        <w:t>Player Modi</w:t>
      </w:r>
      <w:r w:rsidRPr="00E04EF2">
        <w:rPr>
          <w:rFonts w:ascii="Calibri" w:eastAsia="Calibri" w:hAnsi="Calibri" w:cs="Calibri"/>
          <w:sz w:val="24"/>
          <w:szCs w:val="24"/>
        </w:rPr>
        <w:t>ﬁ</w:t>
      </w:r>
      <w:r w:rsidRPr="00E04EF2">
        <w:rPr>
          <w:sz w:val="24"/>
          <w:szCs w:val="24"/>
        </w:rPr>
        <w:t>cation, +</w:t>
      </w:r>
      <w:r w:rsidR="00FC5A04">
        <w:rPr>
          <w:sz w:val="24"/>
          <w:szCs w:val="24"/>
        </w:rPr>
        <w:t>1</w:t>
      </w:r>
      <w:r w:rsidRPr="00E04EF2">
        <w:rPr>
          <w:sz w:val="24"/>
          <w:szCs w:val="24"/>
        </w:rPr>
        <w:t>.</w:t>
      </w:r>
    </w:p>
    <w:p w14:paraId="7FBBB7AE" w14:textId="136E9719" w:rsidR="00E04EF2" w:rsidRPr="00E04EF2" w:rsidRDefault="00E04EF2" w:rsidP="00E04EF2">
      <w:pPr>
        <w:pStyle w:val="ListParagraph"/>
        <w:numPr>
          <w:ilvl w:val="0"/>
          <w:numId w:val="11"/>
        </w:numPr>
        <w:spacing w:line="287" w:lineRule="auto"/>
        <w:ind w:right="100"/>
        <w:rPr>
          <w:sz w:val="24"/>
          <w:szCs w:val="24"/>
        </w:rPr>
      </w:pPr>
      <w:r w:rsidRPr="00E04EF2">
        <w:rPr>
          <w:sz w:val="24"/>
          <w:szCs w:val="24"/>
        </w:rPr>
        <w:t>Game Play, +</w:t>
      </w:r>
      <w:r w:rsidR="00FC5A04">
        <w:rPr>
          <w:sz w:val="24"/>
          <w:szCs w:val="24"/>
        </w:rPr>
        <w:t>1</w:t>
      </w:r>
      <w:r w:rsidRPr="00E04EF2">
        <w:rPr>
          <w:sz w:val="24"/>
          <w:szCs w:val="24"/>
        </w:rPr>
        <w:t xml:space="preserve">. </w:t>
      </w:r>
    </w:p>
    <w:p w14:paraId="1A2751BA" w14:textId="6B82FF59" w:rsidR="00E04EF2" w:rsidRDefault="00E04EF2" w:rsidP="00E04EF2">
      <w:pPr>
        <w:pStyle w:val="ListParagraph"/>
        <w:numPr>
          <w:ilvl w:val="0"/>
          <w:numId w:val="11"/>
        </w:numPr>
        <w:spacing w:line="287" w:lineRule="auto"/>
        <w:ind w:right="100"/>
        <w:rPr>
          <w:sz w:val="24"/>
          <w:szCs w:val="24"/>
        </w:rPr>
      </w:pPr>
      <w:r w:rsidRPr="00E04EF2">
        <w:rPr>
          <w:sz w:val="24"/>
          <w:szCs w:val="24"/>
        </w:rPr>
        <w:t>Player Ranking, +</w:t>
      </w:r>
      <w:r w:rsidR="00FC5A04">
        <w:rPr>
          <w:sz w:val="24"/>
          <w:szCs w:val="24"/>
        </w:rPr>
        <w:t>1</w:t>
      </w:r>
      <w:r w:rsidRPr="00E04EF2">
        <w:rPr>
          <w:sz w:val="24"/>
          <w:szCs w:val="24"/>
        </w:rPr>
        <w:t>.</w:t>
      </w:r>
    </w:p>
    <w:p w14:paraId="1B8AF857" w14:textId="7B0AD752" w:rsidR="00FC5A04" w:rsidRDefault="00FC5A04" w:rsidP="00E04EF2">
      <w:pPr>
        <w:pStyle w:val="ListParagraph"/>
        <w:numPr>
          <w:ilvl w:val="0"/>
          <w:numId w:val="11"/>
        </w:numPr>
        <w:spacing w:line="287" w:lineRule="auto"/>
        <w:ind w:right="100"/>
        <w:rPr>
          <w:sz w:val="24"/>
          <w:szCs w:val="24"/>
        </w:rPr>
      </w:pPr>
      <w:r>
        <w:rPr>
          <w:sz w:val="24"/>
          <w:szCs w:val="24"/>
        </w:rPr>
        <w:t>Exception Handling, +1</w:t>
      </w:r>
    </w:p>
    <w:p w14:paraId="0E84854F" w14:textId="74E6B23A" w:rsidR="00E04EF2" w:rsidRDefault="00E04EF2" w:rsidP="00E04EF2">
      <w:pPr>
        <w:spacing w:line="287" w:lineRule="auto"/>
        <w:ind w:right="100"/>
        <w:rPr>
          <w:sz w:val="24"/>
          <w:szCs w:val="24"/>
        </w:rPr>
      </w:pPr>
    </w:p>
    <w:p w14:paraId="107A38D2" w14:textId="718D433E" w:rsidR="00E04EF2" w:rsidRPr="007B5891" w:rsidRDefault="00E04EF2" w:rsidP="00E04EF2">
      <w:pPr>
        <w:ind w:left="100"/>
        <w:rPr>
          <w:i/>
          <w:sz w:val="25"/>
          <w:szCs w:val="25"/>
        </w:rPr>
      </w:pPr>
      <w:r w:rsidRPr="007B5891">
        <w:rPr>
          <w:i/>
          <w:sz w:val="25"/>
          <w:szCs w:val="25"/>
        </w:rPr>
        <w:t>Deductions</w:t>
      </w:r>
    </w:p>
    <w:p w14:paraId="53598507" w14:textId="77777777" w:rsidR="007B5891" w:rsidRDefault="007B5891" w:rsidP="00E04EF2">
      <w:pPr>
        <w:ind w:left="100"/>
        <w:rPr>
          <w:sz w:val="25"/>
          <w:szCs w:val="25"/>
        </w:rPr>
      </w:pPr>
    </w:p>
    <w:p w14:paraId="4E1C0AED" w14:textId="486ED775" w:rsidR="004A62E5" w:rsidRDefault="004A62E5" w:rsidP="004A62E5">
      <w:pPr>
        <w:spacing w:line="320" w:lineRule="atLeast"/>
        <w:ind w:left="100" w:right="248"/>
        <w:rPr>
          <w:sz w:val="24"/>
          <w:szCs w:val="24"/>
        </w:rPr>
      </w:pPr>
      <w:r>
        <w:rPr>
          <w:sz w:val="24"/>
          <w:szCs w:val="24"/>
        </w:rPr>
        <w:t xml:space="preserve">Some subset of the following lines will be selected by the marker. </w:t>
      </w:r>
      <w:r w:rsidRPr="00E04EF2">
        <w:rPr>
          <w:sz w:val="24"/>
          <w:szCs w:val="24"/>
        </w:rPr>
        <w:t>(point out where the mistake happens if there is deduction</w:t>
      </w:r>
      <w:r>
        <w:rPr>
          <w:sz w:val="24"/>
          <w:szCs w:val="24"/>
        </w:rPr>
        <w:t xml:space="preserve">, Maximum deduction is </w:t>
      </w:r>
      <w:r w:rsidR="00FC5A04">
        <w:rPr>
          <w:b/>
          <w:sz w:val="24"/>
          <w:szCs w:val="24"/>
        </w:rPr>
        <w:t>5</w:t>
      </w:r>
      <w:r w:rsidRPr="00E04EF2">
        <w:rPr>
          <w:sz w:val="24"/>
          <w:szCs w:val="24"/>
        </w:rPr>
        <w:t>)</w:t>
      </w:r>
    </w:p>
    <w:p w14:paraId="5F4C8DFA" w14:textId="16EF8DEF" w:rsidR="00FC5A04" w:rsidRDefault="00FC5A04" w:rsidP="004A62E5">
      <w:pPr>
        <w:spacing w:line="320" w:lineRule="atLeast"/>
        <w:ind w:left="100" w:right="248"/>
        <w:rPr>
          <w:sz w:val="24"/>
          <w:szCs w:val="24"/>
        </w:rPr>
      </w:pPr>
    </w:p>
    <w:p w14:paraId="404DFB55" w14:textId="23D84375" w:rsidR="00FC5A04" w:rsidRPr="00FC5A04" w:rsidRDefault="00FC5A04" w:rsidP="00FC5A04">
      <w:pPr>
        <w:pStyle w:val="ListParagraph"/>
        <w:numPr>
          <w:ilvl w:val="0"/>
          <w:numId w:val="11"/>
        </w:numPr>
        <w:spacing w:line="287" w:lineRule="auto"/>
        <w:ind w:right="100"/>
        <w:rPr>
          <w:sz w:val="24"/>
          <w:szCs w:val="24"/>
        </w:rPr>
      </w:pPr>
      <w:r w:rsidRPr="00FC5A04">
        <w:rPr>
          <w:sz w:val="24"/>
          <w:szCs w:val="24"/>
        </w:rPr>
        <w:t>somewhat incorrect output on test1, -</w:t>
      </w:r>
      <w:r w:rsidR="003D0723">
        <w:rPr>
          <w:sz w:val="24"/>
          <w:szCs w:val="24"/>
        </w:rPr>
        <w:t>1</w:t>
      </w:r>
      <w:r w:rsidRPr="00FC5A04">
        <w:rPr>
          <w:sz w:val="24"/>
          <w:szCs w:val="24"/>
        </w:rPr>
        <w:t xml:space="preserve">; </w:t>
      </w:r>
    </w:p>
    <w:p w14:paraId="0AAFCF9D" w14:textId="3AA0B260" w:rsidR="00FC5A04" w:rsidRPr="00FC5A04" w:rsidRDefault="00FC5A04" w:rsidP="00FC5A04">
      <w:pPr>
        <w:pStyle w:val="ListParagraph"/>
        <w:numPr>
          <w:ilvl w:val="0"/>
          <w:numId w:val="11"/>
        </w:numPr>
        <w:spacing w:line="287" w:lineRule="auto"/>
        <w:ind w:right="100"/>
        <w:rPr>
          <w:sz w:val="24"/>
          <w:szCs w:val="24"/>
        </w:rPr>
      </w:pPr>
      <w:r w:rsidRPr="00FC5A04">
        <w:rPr>
          <w:sz w:val="24"/>
          <w:szCs w:val="24"/>
        </w:rPr>
        <w:t xml:space="preserve">grossly incorrect output on test1, -2; </w:t>
      </w:r>
    </w:p>
    <w:p w14:paraId="5050CEA0" w14:textId="77777777" w:rsidR="00FC5A04" w:rsidRPr="00FC5A04" w:rsidRDefault="00FC5A04" w:rsidP="00FC5A04">
      <w:pPr>
        <w:spacing w:line="287" w:lineRule="auto"/>
        <w:ind w:right="100"/>
        <w:rPr>
          <w:sz w:val="24"/>
          <w:szCs w:val="24"/>
        </w:rPr>
      </w:pPr>
    </w:p>
    <w:p w14:paraId="4713A000" w14:textId="41E7E2AB" w:rsidR="00FC5A04" w:rsidRPr="00FC5A04" w:rsidRDefault="00FC5A04" w:rsidP="00FC5A04">
      <w:pPr>
        <w:pStyle w:val="ListParagraph"/>
        <w:numPr>
          <w:ilvl w:val="0"/>
          <w:numId w:val="11"/>
        </w:numPr>
        <w:spacing w:line="287" w:lineRule="auto"/>
        <w:ind w:right="100"/>
        <w:rPr>
          <w:sz w:val="24"/>
          <w:szCs w:val="24"/>
        </w:rPr>
      </w:pPr>
      <w:r w:rsidRPr="00FC5A04">
        <w:rPr>
          <w:sz w:val="24"/>
          <w:szCs w:val="24"/>
        </w:rPr>
        <w:t xml:space="preserve">somewhat incorrect output on test2, -0.5; </w:t>
      </w:r>
    </w:p>
    <w:p w14:paraId="56EDEB9A" w14:textId="519DF79D" w:rsidR="00FC5A04" w:rsidRDefault="00FC5A04" w:rsidP="00FC5A04">
      <w:pPr>
        <w:pStyle w:val="ListParagraph"/>
        <w:numPr>
          <w:ilvl w:val="0"/>
          <w:numId w:val="11"/>
        </w:numPr>
        <w:spacing w:line="287" w:lineRule="auto"/>
        <w:ind w:right="100"/>
        <w:rPr>
          <w:sz w:val="24"/>
          <w:szCs w:val="24"/>
        </w:rPr>
      </w:pPr>
      <w:r w:rsidRPr="00FC5A04">
        <w:rPr>
          <w:sz w:val="24"/>
          <w:szCs w:val="24"/>
        </w:rPr>
        <w:t xml:space="preserve">grossly incorrect output on test2, -1; </w:t>
      </w:r>
    </w:p>
    <w:p w14:paraId="34312F6E" w14:textId="77777777" w:rsidR="003D0723" w:rsidRDefault="003D0723" w:rsidP="003D0723">
      <w:pPr>
        <w:pStyle w:val="ListParagraph"/>
        <w:spacing w:line="287" w:lineRule="auto"/>
        <w:ind w:left="820" w:right="100"/>
        <w:rPr>
          <w:sz w:val="24"/>
          <w:szCs w:val="24"/>
        </w:rPr>
      </w:pPr>
    </w:p>
    <w:p w14:paraId="14918F78" w14:textId="2BE1C537" w:rsidR="003D0723" w:rsidRPr="00FC5A04" w:rsidRDefault="003D0723" w:rsidP="003D0723">
      <w:pPr>
        <w:pStyle w:val="ListParagraph"/>
        <w:numPr>
          <w:ilvl w:val="0"/>
          <w:numId w:val="11"/>
        </w:numPr>
        <w:spacing w:line="287" w:lineRule="auto"/>
        <w:ind w:right="100"/>
        <w:rPr>
          <w:sz w:val="24"/>
          <w:szCs w:val="24"/>
        </w:rPr>
      </w:pPr>
      <w:r w:rsidRPr="00FC5A04">
        <w:rPr>
          <w:sz w:val="24"/>
          <w:szCs w:val="24"/>
        </w:rPr>
        <w:t>somewhat incorrect output on test</w:t>
      </w:r>
      <w:r>
        <w:rPr>
          <w:sz w:val="24"/>
          <w:szCs w:val="24"/>
        </w:rPr>
        <w:t>3</w:t>
      </w:r>
      <w:r w:rsidRPr="00FC5A04">
        <w:rPr>
          <w:sz w:val="24"/>
          <w:szCs w:val="24"/>
        </w:rPr>
        <w:t>, -</w:t>
      </w:r>
      <w:r>
        <w:rPr>
          <w:sz w:val="24"/>
          <w:szCs w:val="24"/>
        </w:rPr>
        <w:t>1</w:t>
      </w:r>
      <w:r w:rsidRPr="00FC5A04">
        <w:rPr>
          <w:sz w:val="24"/>
          <w:szCs w:val="24"/>
        </w:rPr>
        <w:t xml:space="preserve">; </w:t>
      </w:r>
    </w:p>
    <w:p w14:paraId="2F39A5E4" w14:textId="2C9EC3E2" w:rsidR="003D0723" w:rsidRPr="00FC5A04" w:rsidRDefault="003D0723" w:rsidP="003D0723">
      <w:pPr>
        <w:pStyle w:val="ListParagraph"/>
        <w:numPr>
          <w:ilvl w:val="0"/>
          <w:numId w:val="11"/>
        </w:numPr>
        <w:spacing w:line="287" w:lineRule="auto"/>
        <w:ind w:right="100"/>
        <w:rPr>
          <w:sz w:val="24"/>
          <w:szCs w:val="24"/>
        </w:rPr>
      </w:pPr>
      <w:r w:rsidRPr="00FC5A04">
        <w:rPr>
          <w:sz w:val="24"/>
          <w:szCs w:val="24"/>
        </w:rPr>
        <w:t>grossly incorrect output on test</w:t>
      </w:r>
      <w:r>
        <w:rPr>
          <w:sz w:val="24"/>
          <w:szCs w:val="24"/>
        </w:rPr>
        <w:t>3</w:t>
      </w:r>
      <w:r w:rsidRPr="00FC5A04">
        <w:rPr>
          <w:sz w:val="24"/>
          <w:szCs w:val="24"/>
        </w:rPr>
        <w:t xml:space="preserve">, -2; </w:t>
      </w:r>
    </w:p>
    <w:p w14:paraId="01948E47" w14:textId="77777777" w:rsidR="00FC5A04" w:rsidRPr="00FC5A04" w:rsidRDefault="00FC5A04" w:rsidP="003D0723">
      <w:pPr>
        <w:spacing w:line="287" w:lineRule="auto"/>
        <w:ind w:right="100"/>
        <w:rPr>
          <w:sz w:val="24"/>
          <w:szCs w:val="24"/>
        </w:rPr>
      </w:pPr>
    </w:p>
    <w:p w14:paraId="36B4B12B" w14:textId="385B9234" w:rsidR="003D0723" w:rsidRDefault="003D0723" w:rsidP="003D0723">
      <w:pPr>
        <w:rPr>
          <w:rFonts w:ascii="Times" w:hAnsi="Times" w:cs="Times"/>
          <w:b/>
          <w:color w:val="000000"/>
          <w:sz w:val="36"/>
        </w:rPr>
      </w:pPr>
      <w:r w:rsidRPr="00E703CB">
        <w:rPr>
          <w:rFonts w:ascii="Times" w:hAnsi="Times" w:cs="Times"/>
          <w:b/>
          <w:color w:val="000000"/>
          <w:sz w:val="36"/>
        </w:rPr>
        <w:t>Bonus part</w:t>
      </w:r>
      <w:r>
        <w:rPr>
          <w:rFonts w:ascii="Times" w:hAnsi="Times" w:cs="Times"/>
          <w:b/>
          <w:color w:val="000000"/>
          <w:sz w:val="36"/>
        </w:rPr>
        <w:t xml:space="preserve"> </w:t>
      </w:r>
      <w:r>
        <w:rPr>
          <w:rFonts w:ascii="Times" w:hAnsi="Times" w:cs="Times"/>
          <w:b/>
          <w:color w:val="000000"/>
          <w:sz w:val="36"/>
        </w:rPr>
        <w:t>1</w:t>
      </w:r>
    </w:p>
    <w:p w14:paraId="3B22FB9E" w14:textId="77777777" w:rsidR="00FC5A04" w:rsidRPr="00FC5A04" w:rsidRDefault="00FC5A04" w:rsidP="00FC5A04">
      <w:pPr>
        <w:pStyle w:val="ListParagraph"/>
        <w:spacing w:line="287" w:lineRule="auto"/>
        <w:ind w:left="820" w:right="100"/>
        <w:rPr>
          <w:sz w:val="24"/>
          <w:szCs w:val="24"/>
        </w:rPr>
      </w:pPr>
    </w:p>
    <w:p w14:paraId="481BB8F9" w14:textId="4E4D5A39" w:rsidR="00FC5A04" w:rsidRPr="00FC5A04" w:rsidRDefault="00FC5A04" w:rsidP="00FC5A04">
      <w:pPr>
        <w:pStyle w:val="ListParagraph"/>
        <w:numPr>
          <w:ilvl w:val="0"/>
          <w:numId w:val="11"/>
        </w:numPr>
        <w:spacing w:line="287" w:lineRule="auto"/>
        <w:ind w:right="100"/>
        <w:rPr>
          <w:sz w:val="24"/>
          <w:szCs w:val="24"/>
        </w:rPr>
      </w:pPr>
      <w:r w:rsidRPr="00FC5A04">
        <w:rPr>
          <w:sz w:val="24"/>
          <w:szCs w:val="24"/>
        </w:rPr>
        <w:t xml:space="preserve">somewhat correct AI Player output on test3, </w:t>
      </w:r>
      <w:r w:rsidR="003D0723">
        <w:rPr>
          <w:sz w:val="24"/>
          <w:szCs w:val="24"/>
        </w:rPr>
        <w:t>+0.5</w:t>
      </w:r>
      <w:r w:rsidRPr="00FC5A04">
        <w:rPr>
          <w:sz w:val="24"/>
          <w:szCs w:val="24"/>
        </w:rPr>
        <w:t xml:space="preserve">; </w:t>
      </w:r>
    </w:p>
    <w:p w14:paraId="6A940A9C" w14:textId="3EEDEC90" w:rsidR="00FC5A04" w:rsidRPr="00FC5A04" w:rsidRDefault="003D0723" w:rsidP="00FC5A04">
      <w:pPr>
        <w:pStyle w:val="ListParagraph"/>
        <w:numPr>
          <w:ilvl w:val="0"/>
          <w:numId w:val="11"/>
        </w:numPr>
        <w:spacing w:line="287" w:lineRule="auto"/>
        <w:ind w:right="100"/>
        <w:rPr>
          <w:sz w:val="24"/>
          <w:szCs w:val="24"/>
        </w:rPr>
      </w:pPr>
      <w:r>
        <w:rPr>
          <w:sz w:val="24"/>
          <w:szCs w:val="24"/>
        </w:rPr>
        <w:t>total</w:t>
      </w:r>
      <w:r w:rsidR="00FC5A04" w:rsidRPr="00FC5A04">
        <w:rPr>
          <w:sz w:val="24"/>
          <w:szCs w:val="24"/>
        </w:rPr>
        <w:t xml:space="preserve">ly correct AI Player output on test3, </w:t>
      </w:r>
      <w:r>
        <w:rPr>
          <w:sz w:val="24"/>
          <w:szCs w:val="24"/>
        </w:rPr>
        <w:t>+1</w:t>
      </w:r>
      <w:r w:rsidR="00FC5A04" w:rsidRPr="00FC5A04">
        <w:rPr>
          <w:sz w:val="24"/>
          <w:szCs w:val="24"/>
        </w:rPr>
        <w:t>;</w:t>
      </w:r>
    </w:p>
    <w:p w14:paraId="4C6800ED" w14:textId="77777777" w:rsidR="00FC5A04" w:rsidRPr="00FC5A04" w:rsidRDefault="00FC5A04" w:rsidP="00FC5A04">
      <w:pPr>
        <w:pStyle w:val="ListParagraph"/>
        <w:spacing w:line="287" w:lineRule="auto"/>
        <w:ind w:left="820" w:right="100"/>
        <w:rPr>
          <w:sz w:val="24"/>
          <w:szCs w:val="24"/>
        </w:rPr>
      </w:pPr>
    </w:p>
    <w:p w14:paraId="711361D4" w14:textId="0F9CEA18" w:rsidR="00FC5A04" w:rsidRDefault="00FC5A04" w:rsidP="00FC5A04">
      <w:pPr>
        <w:spacing w:line="287" w:lineRule="auto"/>
        <w:ind w:left="460" w:right="100"/>
        <w:rPr>
          <w:sz w:val="24"/>
          <w:szCs w:val="24"/>
        </w:rPr>
      </w:pPr>
    </w:p>
    <w:p w14:paraId="0DF851EC" w14:textId="45A54B87" w:rsidR="00FC5A04" w:rsidRDefault="00FC5A04" w:rsidP="00FC5A04">
      <w:pPr>
        <w:rPr>
          <w:rFonts w:ascii="Times" w:hAnsi="Times" w:cs="Times"/>
          <w:b/>
          <w:color w:val="000000"/>
          <w:sz w:val="36"/>
        </w:rPr>
      </w:pPr>
      <w:r w:rsidRPr="00E703CB">
        <w:rPr>
          <w:rFonts w:ascii="Times" w:hAnsi="Times" w:cs="Times"/>
          <w:b/>
          <w:color w:val="000000"/>
          <w:sz w:val="36"/>
        </w:rPr>
        <w:t>Bonus part</w:t>
      </w:r>
      <w:r w:rsidR="003D0723">
        <w:rPr>
          <w:rFonts w:ascii="Times" w:hAnsi="Times" w:cs="Times"/>
          <w:b/>
          <w:color w:val="000000"/>
          <w:sz w:val="36"/>
        </w:rPr>
        <w:t xml:space="preserve"> 2</w:t>
      </w:r>
    </w:p>
    <w:p w14:paraId="5604632A" w14:textId="77777777" w:rsidR="00FC5A04" w:rsidRPr="00E703CB" w:rsidRDefault="00FC5A04" w:rsidP="00FC5A04">
      <w:pPr>
        <w:rPr>
          <w:rFonts w:ascii="Times" w:hAnsi="Times" w:cs="Times"/>
          <w:b/>
          <w:color w:val="000000"/>
          <w:sz w:val="36"/>
        </w:rPr>
      </w:pPr>
    </w:p>
    <w:p w14:paraId="0A6B8F4C" w14:textId="5ED7D2BB" w:rsidR="00FC5A04" w:rsidRDefault="00FC5A04" w:rsidP="00FC5A04">
      <w:pPr>
        <w:rPr>
          <w:sz w:val="24"/>
          <w:szCs w:val="24"/>
        </w:rPr>
      </w:pPr>
      <w:r w:rsidRPr="00FC5A04">
        <w:rPr>
          <w:sz w:val="24"/>
          <w:szCs w:val="24"/>
        </w:rPr>
        <w:t xml:space="preserve">A </w:t>
      </w:r>
      <w:r w:rsidRPr="00FC5A04">
        <w:rPr>
          <w:b/>
          <w:sz w:val="24"/>
          <w:szCs w:val="24"/>
        </w:rPr>
        <w:t xml:space="preserve">screenshot for 1 </w:t>
      </w:r>
      <w:proofErr w:type="gramStart"/>
      <w:r w:rsidRPr="00FC5A04">
        <w:rPr>
          <w:b/>
          <w:sz w:val="24"/>
          <w:szCs w:val="24"/>
        </w:rPr>
        <w:t>marks</w:t>
      </w:r>
      <w:proofErr w:type="gramEnd"/>
      <w:r w:rsidRPr="00FC5A04">
        <w:rPr>
          <w:sz w:val="24"/>
          <w:szCs w:val="24"/>
        </w:rPr>
        <w:t xml:space="preserve"> </w:t>
      </w:r>
      <w:r>
        <w:rPr>
          <w:sz w:val="24"/>
          <w:szCs w:val="24"/>
        </w:rPr>
        <w:t>would look like this</w:t>
      </w:r>
      <w:r w:rsidRPr="00FC5A04">
        <w:rPr>
          <w:sz w:val="24"/>
          <w:szCs w:val="24"/>
        </w:rPr>
        <w:t>.</w:t>
      </w:r>
    </w:p>
    <w:p w14:paraId="6D284FF3" w14:textId="77777777" w:rsidR="00FC5A04" w:rsidRPr="00FC5A04" w:rsidRDefault="00FC5A04" w:rsidP="00FC5A04">
      <w:pPr>
        <w:rPr>
          <w:sz w:val="24"/>
          <w:szCs w:val="24"/>
        </w:rPr>
      </w:pPr>
    </w:p>
    <w:p w14:paraId="11CD59BD" w14:textId="06E0B688" w:rsidR="00FC5A04" w:rsidRDefault="00FC5A04" w:rsidP="00FC5A04">
      <w:pPr>
        <w:spacing w:line="287" w:lineRule="auto"/>
        <w:ind w:left="460" w:right="100"/>
        <w:rPr>
          <w:sz w:val="24"/>
          <w:szCs w:val="24"/>
        </w:rPr>
      </w:pPr>
      <w:r w:rsidRPr="00FC5A04">
        <w:rPr>
          <w:noProof/>
          <w:sz w:val="24"/>
          <w:szCs w:val="24"/>
        </w:rPr>
        <w:drawing>
          <wp:inline distT="0" distB="0" distL="0" distR="0" wp14:anchorId="16EB61C2" wp14:editId="2D4BDA38">
            <wp:extent cx="61214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1857375"/>
                    </a:xfrm>
                    <a:prstGeom prst="rect">
                      <a:avLst/>
                    </a:prstGeom>
                  </pic:spPr>
                </pic:pic>
              </a:graphicData>
            </a:graphic>
          </wp:inline>
        </w:drawing>
      </w:r>
    </w:p>
    <w:p w14:paraId="63AA554A" w14:textId="7D4D7165" w:rsidR="00FC5A04" w:rsidRDefault="00FC5A04" w:rsidP="00FC5A04">
      <w:pPr>
        <w:spacing w:line="287" w:lineRule="auto"/>
        <w:ind w:right="100"/>
        <w:rPr>
          <w:rFonts w:ascii="Times" w:hAnsi="Times" w:cs="Times"/>
          <w:color w:val="000000"/>
        </w:rPr>
      </w:pPr>
      <w:r>
        <w:rPr>
          <w:sz w:val="24"/>
          <w:szCs w:val="24"/>
        </w:rPr>
        <w:t xml:space="preserve">You will get </w:t>
      </w:r>
      <w:r w:rsidR="003D0723">
        <w:rPr>
          <w:sz w:val="24"/>
          <w:szCs w:val="24"/>
        </w:rPr>
        <w:t>1</w:t>
      </w:r>
      <w:r>
        <w:rPr>
          <w:sz w:val="24"/>
          <w:szCs w:val="24"/>
        </w:rPr>
        <w:t xml:space="preserve"> mark for</w:t>
      </w:r>
      <w:r w:rsidR="003D0723">
        <w:rPr>
          <w:sz w:val="24"/>
          <w:szCs w:val="24"/>
        </w:rPr>
        <w:t xml:space="preserve"> three</w:t>
      </w:r>
      <w:r>
        <w:rPr>
          <w:sz w:val="24"/>
          <w:szCs w:val="24"/>
        </w:rPr>
        <w:t xml:space="preserve"> 100% in this part</w:t>
      </w:r>
      <w:r w:rsidR="003D0723">
        <w:rPr>
          <w:sz w:val="24"/>
          <w:szCs w:val="24"/>
        </w:rPr>
        <w:t xml:space="preserve"> or 0.5 mark for 2 out of 3 100% in this part.</w:t>
      </w:r>
    </w:p>
    <w:p w14:paraId="1896D1B9" w14:textId="77777777" w:rsidR="00FC5A04" w:rsidRDefault="00FC5A04" w:rsidP="00FC5A04">
      <w:pPr>
        <w:rPr>
          <w:rFonts w:ascii="Times" w:hAnsi="Times" w:cs="Times"/>
          <w:color w:val="000000"/>
        </w:rPr>
      </w:pPr>
    </w:p>
    <w:p w14:paraId="6CF877E0" w14:textId="77777777" w:rsidR="00FC5A04" w:rsidRDefault="00FC5A04" w:rsidP="00FC5A04">
      <w:pPr>
        <w:rPr>
          <w:rFonts w:ascii="Times" w:hAnsi="Times" w:cs="Times"/>
          <w:color w:val="000000"/>
        </w:rPr>
      </w:pPr>
    </w:p>
    <w:p w14:paraId="131BCC21" w14:textId="35475443" w:rsidR="00FC5A04" w:rsidRDefault="005F0746" w:rsidP="00FC5A04">
      <w:pPr>
        <w:rPr>
          <w:rFonts w:ascii="Times" w:hAnsi="Times" w:cs="Times"/>
          <w:b/>
          <w:color w:val="000000"/>
          <w:sz w:val="36"/>
        </w:rPr>
      </w:pPr>
      <w:r>
        <w:rPr>
          <w:rFonts w:ascii="Times" w:hAnsi="Times" w:cs="Times"/>
          <w:b/>
          <w:color w:val="000000"/>
          <w:sz w:val="36"/>
        </w:rPr>
        <w:t>Important Note:</w:t>
      </w:r>
    </w:p>
    <w:p w14:paraId="2C72DC4A" w14:textId="2FFF6BB9" w:rsidR="00FC5A04" w:rsidRPr="00FC5A04" w:rsidRDefault="00FC5A04" w:rsidP="00FC5A04">
      <w:pPr>
        <w:rPr>
          <w:sz w:val="24"/>
          <w:szCs w:val="24"/>
        </w:rPr>
      </w:pPr>
    </w:p>
    <w:p w14:paraId="7F24C2B1" w14:textId="208CE3B7" w:rsidR="00FC5A04" w:rsidRPr="005F0746" w:rsidRDefault="005F0746" w:rsidP="005F0746">
      <w:pPr>
        <w:spacing w:line="320" w:lineRule="atLeast"/>
        <w:ind w:right="248"/>
        <w:rPr>
          <w:sz w:val="24"/>
          <w:szCs w:val="24"/>
          <w:lang w:val="en-AU" w:eastAsia="zh-CN"/>
        </w:rPr>
      </w:pPr>
      <w:r>
        <w:rPr>
          <w:sz w:val="24"/>
          <w:szCs w:val="24"/>
        </w:rPr>
        <w:t xml:space="preserve">Your total mark for projects won’t exceed </w:t>
      </w:r>
      <w:r>
        <w:rPr>
          <w:sz w:val="24"/>
          <w:szCs w:val="24"/>
          <w:lang w:val="en-AU" w:eastAsia="zh-CN"/>
        </w:rPr>
        <w:t xml:space="preserve">40, which means if you get full marks for Project A and Project B, also </w:t>
      </w:r>
      <w:r w:rsidR="003D0723">
        <w:rPr>
          <w:sz w:val="24"/>
          <w:szCs w:val="24"/>
          <w:lang w:val="en-AU" w:eastAsia="zh-CN"/>
        </w:rPr>
        <w:t>12</w:t>
      </w:r>
      <w:r>
        <w:rPr>
          <w:sz w:val="24"/>
          <w:szCs w:val="24"/>
          <w:lang w:val="en-AU" w:eastAsia="zh-CN"/>
        </w:rPr>
        <w:t xml:space="preserve"> for Project C, you will get 40 for </w:t>
      </w:r>
      <w:r w:rsidR="00AA1A35">
        <w:rPr>
          <w:sz w:val="24"/>
          <w:szCs w:val="24"/>
          <w:lang w:val="en-AU" w:eastAsia="zh-CN"/>
        </w:rPr>
        <w:t>projects in the end.</w:t>
      </w:r>
    </w:p>
    <w:p w14:paraId="2D402EFE" w14:textId="77777777" w:rsidR="00EC67DE" w:rsidRDefault="00EC67DE" w:rsidP="004A62E5">
      <w:pPr>
        <w:ind w:right="3229"/>
        <w:rPr>
          <w:sz w:val="24"/>
          <w:szCs w:val="24"/>
        </w:rPr>
      </w:pPr>
    </w:p>
    <w:p w14:paraId="401234A8" w14:textId="1A5C4AC4" w:rsidR="00E04EF2" w:rsidRDefault="00E04EF2" w:rsidP="007B5891">
      <w:pPr>
        <w:spacing w:before="76"/>
        <w:rPr>
          <w:sz w:val="24"/>
          <w:szCs w:val="24"/>
        </w:rPr>
      </w:pPr>
      <w:r>
        <w:rPr>
          <w:sz w:val="24"/>
          <w:szCs w:val="24"/>
        </w:rPr>
        <w:t>Total marks:</w:t>
      </w:r>
    </w:p>
    <w:p w14:paraId="157AF583" w14:textId="77777777" w:rsidR="00E04EF2" w:rsidRDefault="00E04EF2" w:rsidP="00E04EF2">
      <w:pPr>
        <w:spacing w:before="2" w:line="120" w:lineRule="exact"/>
        <w:rPr>
          <w:sz w:val="13"/>
          <w:szCs w:val="13"/>
        </w:rPr>
      </w:pPr>
    </w:p>
    <w:p w14:paraId="29296C52" w14:textId="77777777" w:rsidR="00E04EF2" w:rsidRDefault="00E04EF2" w:rsidP="00E04EF2">
      <w:pPr>
        <w:spacing w:line="200" w:lineRule="exact"/>
      </w:pPr>
    </w:p>
    <w:p w14:paraId="16EA26F8" w14:textId="77777777" w:rsidR="007B5891" w:rsidRDefault="00E04EF2" w:rsidP="00E04EF2">
      <w:pPr>
        <w:spacing w:line="287" w:lineRule="auto"/>
        <w:ind w:right="100"/>
        <w:rPr>
          <w:color w:val="0000FF"/>
          <w:sz w:val="28"/>
          <w:szCs w:val="28"/>
        </w:rPr>
      </w:pPr>
      <w:r>
        <w:rPr>
          <w:color w:val="0000FF"/>
          <w:sz w:val="28"/>
          <w:szCs w:val="28"/>
        </w:rPr>
        <w:t xml:space="preserve">XX_TOTAL_MARK_XX </w:t>
      </w:r>
    </w:p>
    <w:p w14:paraId="1D0D0282" w14:textId="77777777" w:rsidR="007B5891" w:rsidRDefault="007B5891" w:rsidP="00E04EF2">
      <w:pPr>
        <w:spacing w:line="287" w:lineRule="auto"/>
        <w:ind w:right="100"/>
        <w:rPr>
          <w:color w:val="0000FF"/>
          <w:sz w:val="28"/>
          <w:szCs w:val="28"/>
        </w:rPr>
      </w:pPr>
    </w:p>
    <w:p w14:paraId="78D4DE1D" w14:textId="77777777" w:rsidR="007B5891" w:rsidRDefault="00E04EF2" w:rsidP="00E04EF2">
      <w:pPr>
        <w:spacing w:line="287" w:lineRule="auto"/>
        <w:ind w:right="100"/>
        <w:rPr>
          <w:color w:val="000000"/>
          <w:sz w:val="24"/>
          <w:szCs w:val="24"/>
        </w:rPr>
      </w:pPr>
      <w:r w:rsidRPr="007B5891">
        <w:rPr>
          <w:b/>
          <w:color w:val="000000"/>
          <w:sz w:val="25"/>
          <w:szCs w:val="25"/>
        </w:rPr>
        <w:t>Overall comments from marker:</w:t>
      </w:r>
      <w:r>
        <w:rPr>
          <w:color w:val="000000"/>
          <w:sz w:val="25"/>
          <w:szCs w:val="25"/>
        </w:rPr>
        <w:t xml:space="preserve"> </w:t>
      </w:r>
    </w:p>
    <w:p w14:paraId="51504BD6" w14:textId="79C0E9C3" w:rsidR="00E04EF2" w:rsidRPr="00E04EF2" w:rsidRDefault="00E04EF2" w:rsidP="00E04EF2">
      <w:pPr>
        <w:spacing w:line="287" w:lineRule="auto"/>
        <w:ind w:right="100"/>
        <w:rPr>
          <w:sz w:val="24"/>
          <w:szCs w:val="24"/>
        </w:rPr>
      </w:pPr>
      <w:r>
        <w:rPr>
          <w:color w:val="000000"/>
          <w:sz w:val="24"/>
          <w:szCs w:val="24"/>
        </w:rPr>
        <w:t>XX_EMPTY_COMMENTS_XX</w:t>
      </w:r>
    </w:p>
    <w:p w14:paraId="48046805" w14:textId="77777777" w:rsidR="00E04EF2" w:rsidRDefault="00E04EF2" w:rsidP="00E04EF2">
      <w:pPr>
        <w:spacing w:line="287" w:lineRule="auto"/>
        <w:ind w:right="100"/>
        <w:rPr>
          <w:sz w:val="24"/>
          <w:szCs w:val="24"/>
        </w:rPr>
      </w:pPr>
    </w:p>
    <w:p w14:paraId="5812E6C7" w14:textId="77777777" w:rsidR="007B5891" w:rsidRDefault="007B5891" w:rsidP="00E04EF2">
      <w:pPr>
        <w:spacing w:line="287" w:lineRule="auto"/>
        <w:ind w:right="100"/>
        <w:rPr>
          <w:sz w:val="24"/>
          <w:szCs w:val="24"/>
        </w:rPr>
      </w:pPr>
    </w:p>
    <w:p w14:paraId="682C4BD0" w14:textId="77777777" w:rsidR="007B5891" w:rsidRPr="007B5891" w:rsidRDefault="007B5891" w:rsidP="007B5891">
      <w:pPr>
        <w:rPr>
          <w:i/>
          <w:sz w:val="25"/>
          <w:szCs w:val="25"/>
        </w:rPr>
      </w:pPr>
      <w:r w:rsidRPr="007B5891">
        <w:rPr>
          <w:i/>
          <w:sz w:val="25"/>
          <w:szCs w:val="25"/>
        </w:rPr>
        <w:t>Assignment Marker: XX_MARKER_XX</w:t>
      </w:r>
    </w:p>
    <w:p w14:paraId="000B5EBA" w14:textId="78754856" w:rsidR="007B5891" w:rsidRDefault="007B5891" w:rsidP="007B5891">
      <w:pPr>
        <w:rPr>
          <w:sz w:val="25"/>
          <w:szCs w:val="25"/>
        </w:rPr>
      </w:pPr>
      <w:r w:rsidRPr="007B5891">
        <w:rPr>
          <w:i/>
          <w:sz w:val="25"/>
          <w:szCs w:val="25"/>
        </w:rPr>
        <w:t xml:space="preserve">If you have any </w:t>
      </w:r>
      <w:r>
        <w:rPr>
          <w:i/>
          <w:sz w:val="25"/>
          <w:szCs w:val="25"/>
        </w:rPr>
        <w:t>questions regarding your mark, please contact the lecturer.</w:t>
      </w:r>
    </w:p>
    <w:p w14:paraId="3ED0610A" w14:textId="77777777" w:rsidR="007B5891" w:rsidRDefault="007B5891" w:rsidP="007B5891">
      <w:pPr>
        <w:rPr>
          <w:sz w:val="25"/>
          <w:szCs w:val="25"/>
        </w:rPr>
      </w:pPr>
    </w:p>
    <w:p w14:paraId="5A235A0D" w14:textId="37ED1B35" w:rsidR="002921F3" w:rsidRDefault="002921F3">
      <w:pPr>
        <w:spacing w:before="54"/>
        <w:ind w:left="100"/>
        <w:rPr>
          <w:sz w:val="25"/>
          <w:szCs w:val="25"/>
        </w:rPr>
      </w:pPr>
    </w:p>
    <w:sectPr w:rsidR="002921F3">
      <w:pgSz w:w="11900" w:h="16820"/>
      <w:pgMar w:top="460" w:right="16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49A5EC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62895"/>
    <w:multiLevelType w:val="hybridMultilevel"/>
    <w:tmpl w:val="8088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3CD"/>
    <w:multiLevelType w:val="multilevel"/>
    <w:tmpl w:val="192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A2BBD"/>
    <w:multiLevelType w:val="hybridMultilevel"/>
    <w:tmpl w:val="7BE2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07945"/>
    <w:multiLevelType w:val="hybridMultilevel"/>
    <w:tmpl w:val="D31680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2CF8557C"/>
    <w:multiLevelType w:val="hybridMultilevel"/>
    <w:tmpl w:val="9156FFA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E194299"/>
    <w:multiLevelType w:val="hybridMultilevel"/>
    <w:tmpl w:val="D0C816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5E26F30"/>
    <w:multiLevelType w:val="hybridMultilevel"/>
    <w:tmpl w:val="BC5001F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8FE373B"/>
    <w:multiLevelType w:val="hybridMultilevel"/>
    <w:tmpl w:val="2878E73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59C651E5"/>
    <w:multiLevelType w:val="multilevel"/>
    <w:tmpl w:val="016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B77029"/>
    <w:multiLevelType w:val="hybridMultilevel"/>
    <w:tmpl w:val="288E244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5F4E7924"/>
    <w:multiLevelType w:val="hybridMultilevel"/>
    <w:tmpl w:val="3AAA1A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6AC13E84"/>
    <w:multiLevelType w:val="multilevel"/>
    <w:tmpl w:val="13B8B8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CD005AB"/>
    <w:multiLevelType w:val="hybridMultilevel"/>
    <w:tmpl w:val="E2C41F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2"/>
  </w:num>
  <w:num w:numId="2">
    <w:abstractNumId w:val="10"/>
  </w:num>
  <w:num w:numId="3">
    <w:abstractNumId w:val="1"/>
  </w:num>
  <w:num w:numId="4">
    <w:abstractNumId w:val="13"/>
  </w:num>
  <w:num w:numId="5">
    <w:abstractNumId w:val="11"/>
  </w:num>
  <w:num w:numId="6">
    <w:abstractNumId w:val="4"/>
  </w:num>
  <w:num w:numId="7">
    <w:abstractNumId w:val="5"/>
  </w:num>
  <w:num w:numId="8">
    <w:abstractNumId w:val="7"/>
  </w:num>
  <w:num w:numId="9">
    <w:abstractNumId w:val="9"/>
  </w:num>
  <w:num w:numId="10">
    <w:abstractNumId w:val="2"/>
  </w:num>
  <w:num w:numId="11">
    <w:abstractNumId w:val="6"/>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F3"/>
    <w:rsid w:val="002921F3"/>
    <w:rsid w:val="00294334"/>
    <w:rsid w:val="003D0723"/>
    <w:rsid w:val="004A62E5"/>
    <w:rsid w:val="005F0746"/>
    <w:rsid w:val="007B5891"/>
    <w:rsid w:val="00883C90"/>
    <w:rsid w:val="009728D3"/>
    <w:rsid w:val="00A201FE"/>
    <w:rsid w:val="00AA1A35"/>
    <w:rsid w:val="00B81B3B"/>
    <w:rsid w:val="00E04EF2"/>
    <w:rsid w:val="00E36062"/>
    <w:rsid w:val="00EC67DE"/>
    <w:rsid w:val="00FC5A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641D"/>
  <w15:docId w15:val="{A65746D4-8A67-1342-ACA9-E46573B4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728D3"/>
    <w:pPr>
      <w:ind w:left="720"/>
      <w:contextualSpacing/>
    </w:pPr>
  </w:style>
  <w:style w:type="paragraph" w:styleId="NormalWeb">
    <w:name w:val="Normal (Web)"/>
    <w:basedOn w:val="Normal"/>
    <w:uiPriority w:val="99"/>
    <w:semiHidden/>
    <w:unhideWhenUsed/>
    <w:rsid w:val="00E04EF2"/>
    <w:pPr>
      <w:spacing w:before="100" w:beforeAutospacing="1" w:after="100" w:afterAutospacing="1"/>
    </w:pPr>
    <w:rPr>
      <w:sz w:val="24"/>
      <w:szCs w:val="24"/>
      <w:lang w:val="en-AU" w:eastAsia="zh-CN"/>
    </w:rPr>
  </w:style>
  <w:style w:type="paragraph" w:styleId="BalloonText">
    <w:name w:val="Balloon Text"/>
    <w:basedOn w:val="Normal"/>
    <w:link w:val="BalloonTextChar"/>
    <w:uiPriority w:val="99"/>
    <w:semiHidden/>
    <w:unhideWhenUsed/>
    <w:rsid w:val="00FC5A04"/>
    <w:rPr>
      <w:sz w:val="18"/>
      <w:szCs w:val="18"/>
    </w:rPr>
  </w:style>
  <w:style w:type="character" w:customStyle="1" w:styleId="BalloonTextChar">
    <w:name w:val="Balloon Text Char"/>
    <w:basedOn w:val="DefaultParagraphFont"/>
    <w:link w:val="BalloonText"/>
    <w:uiPriority w:val="99"/>
    <w:semiHidden/>
    <w:rsid w:val="00FC5A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144002">
      <w:bodyDiv w:val="1"/>
      <w:marLeft w:val="0"/>
      <w:marRight w:val="0"/>
      <w:marTop w:val="0"/>
      <w:marBottom w:val="0"/>
      <w:divBdr>
        <w:top w:val="none" w:sz="0" w:space="0" w:color="auto"/>
        <w:left w:val="none" w:sz="0" w:space="0" w:color="auto"/>
        <w:bottom w:val="none" w:sz="0" w:space="0" w:color="auto"/>
        <w:right w:val="none" w:sz="0" w:space="0" w:color="auto"/>
      </w:divBdr>
      <w:divsChild>
        <w:div w:id="2058968222">
          <w:marLeft w:val="0"/>
          <w:marRight w:val="0"/>
          <w:marTop w:val="0"/>
          <w:marBottom w:val="0"/>
          <w:divBdr>
            <w:top w:val="none" w:sz="0" w:space="0" w:color="auto"/>
            <w:left w:val="none" w:sz="0" w:space="0" w:color="auto"/>
            <w:bottom w:val="none" w:sz="0" w:space="0" w:color="auto"/>
            <w:right w:val="none" w:sz="0" w:space="0" w:color="auto"/>
          </w:divBdr>
          <w:divsChild>
            <w:div w:id="814103943">
              <w:marLeft w:val="0"/>
              <w:marRight w:val="0"/>
              <w:marTop w:val="0"/>
              <w:marBottom w:val="0"/>
              <w:divBdr>
                <w:top w:val="none" w:sz="0" w:space="0" w:color="auto"/>
                <w:left w:val="none" w:sz="0" w:space="0" w:color="auto"/>
                <w:bottom w:val="none" w:sz="0" w:space="0" w:color="auto"/>
                <w:right w:val="none" w:sz="0" w:space="0" w:color="auto"/>
              </w:divBdr>
              <w:divsChild>
                <w:div w:id="15627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7314">
      <w:bodyDiv w:val="1"/>
      <w:marLeft w:val="0"/>
      <w:marRight w:val="0"/>
      <w:marTop w:val="0"/>
      <w:marBottom w:val="0"/>
      <w:divBdr>
        <w:top w:val="none" w:sz="0" w:space="0" w:color="auto"/>
        <w:left w:val="none" w:sz="0" w:space="0" w:color="auto"/>
        <w:bottom w:val="none" w:sz="0" w:space="0" w:color="auto"/>
        <w:right w:val="none" w:sz="0" w:space="0" w:color="auto"/>
      </w:divBdr>
      <w:divsChild>
        <w:div w:id="1241721534">
          <w:marLeft w:val="0"/>
          <w:marRight w:val="0"/>
          <w:marTop w:val="0"/>
          <w:marBottom w:val="0"/>
          <w:divBdr>
            <w:top w:val="none" w:sz="0" w:space="0" w:color="auto"/>
            <w:left w:val="none" w:sz="0" w:space="0" w:color="auto"/>
            <w:bottom w:val="none" w:sz="0" w:space="0" w:color="auto"/>
            <w:right w:val="none" w:sz="0" w:space="0" w:color="auto"/>
          </w:divBdr>
          <w:divsChild>
            <w:div w:id="1325086138">
              <w:marLeft w:val="0"/>
              <w:marRight w:val="0"/>
              <w:marTop w:val="0"/>
              <w:marBottom w:val="0"/>
              <w:divBdr>
                <w:top w:val="none" w:sz="0" w:space="0" w:color="auto"/>
                <w:left w:val="none" w:sz="0" w:space="0" w:color="auto"/>
                <w:bottom w:val="none" w:sz="0" w:space="0" w:color="auto"/>
                <w:right w:val="none" w:sz="0" w:space="0" w:color="auto"/>
              </w:divBdr>
              <w:divsChild>
                <w:div w:id="18332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2017">
      <w:bodyDiv w:val="1"/>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14329027">
              <w:marLeft w:val="0"/>
              <w:marRight w:val="0"/>
              <w:marTop w:val="0"/>
              <w:marBottom w:val="0"/>
              <w:divBdr>
                <w:top w:val="none" w:sz="0" w:space="0" w:color="auto"/>
                <w:left w:val="none" w:sz="0" w:space="0" w:color="auto"/>
                <w:bottom w:val="none" w:sz="0" w:space="0" w:color="auto"/>
                <w:right w:val="none" w:sz="0" w:space="0" w:color="auto"/>
              </w:divBdr>
              <w:divsChild>
                <w:div w:id="13935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Zhuohan Xie</cp:lastModifiedBy>
  <cp:revision>4</cp:revision>
  <dcterms:created xsi:type="dcterms:W3CDTF">2019-05-07T03:53:00Z</dcterms:created>
  <dcterms:modified xsi:type="dcterms:W3CDTF">2020-05-11T15:10:00Z</dcterms:modified>
</cp:coreProperties>
</file>